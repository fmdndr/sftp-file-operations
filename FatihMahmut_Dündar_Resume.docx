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ackground w:color="ffffff">
    <v:background id="_x0000_s1025" filled="t" fillcolor="white"/>
  </w:background>
  <w:body>
    <w:p>
      <w:pPr>
        <w:pStyle w:val="divdocumentthinbottomborder"/>
        <w:pBdr>
          <w:top w:val="none" w:sz="0" w:space="0" w:color="auto"/>
          <w:left w:val="none" w:sz="0" w:space="0" w:color="auto"/>
          <w:bottom w:val="none" w:sz="0" w:space="0" w:color="auto"/>
          <w:right w:val="none" w:sz="0" w:space="0" w:color="auto"/>
        </w:pBdr>
        <w:spacing w:before="0" w:after="0" w:line="800" w:lineRule="atLeast"/>
        <w:ind w:left="0" w:right="0"/>
        <w:rPr>
          <w:rFonts w:ascii="Century Gothic" w:eastAsia="Century Gothic" w:hAnsi="Century Gothic" w:cs="Century Gothic"/>
          <w:b/>
          <w:bCs/>
          <w:caps/>
          <w:color w:val="144181"/>
          <w:sz w:val="70"/>
          <w:szCs w:val="70"/>
          <w:bdr w:val="none" w:sz="0" w:space="0" w:color="auto"/>
          <w:vertAlign w:val="baseline"/>
        </w:rPr>
      </w:pPr>
      <w:r>
        <w:rPr>
          <w:rStyle w:val="divnamespanfName"/>
          <w:rFonts w:ascii="Century Gothic" w:eastAsia="Century Gothic" w:hAnsi="Century Gothic" w:cs="Century Gothic"/>
          <w:b w:val="0"/>
          <w:bCs w:val="0"/>
          <w:caps/>
          <w:color w:val="144181"/>
          <w:sz w:val="70"/>
          <w:szCs w:val="70"/>
        </w:rPr>
        <w:t>Fatih Mahmut</w:t>
      </w:r>
      <w:r>
        <w:rPr>
          <w:rFonts w:ascii="Century Gothic" w:eastAsia="Century Gothic" w:hAnsi="Century Gothic" w:cs="Century Gothic"/>
          <w:b/>
          <w:bCs/>
          <w:caps/>
          <w:color w:val="144181"/>
          <w:sz w:val="70"/>
          <w:szCs w:val="70"/>
          <w:bdr w:val="none" w:sz="0" w:space="0" w:color="auto"/>
          <w:vertAlign w:val="baseline"/>
        </w:rPr>
        <w:t xml:space="preserve"> </w:t>
      </w:r>
      <w:r>
        <w:rPr>
          <w:rStyle w:val="span"/>
          <w:rFonts w:ascii="Century Gothic" w:eastAsia="Century Gothic" w:hAnsi="Century Gothic" w:cs="Century Gothic"/>
          <w:b/>
          <w:bCs/>
          <w:caps/>
          <w:color w:val="144181"/>
          <w:sz w:val="70"/>
          <w:szCs w:val="70"/>
        </w:rPr>
        <w:t>Dündar</w:t>
      </w:r>
    </w:p>
    <w:p>
      <w:pPr>
        <w:pStyle w:val="div"/>
        <w:pBdr>
          <w:top w:val="none" w:sz="0" w:space="0" w:color="auto"/>
          <w:left w:val="none" w:sz="0" w:space="0" w:color="auto"/>
          <w:bottom w:val="none" w:sz="0" w:space="0" w:color="auto"/>
          <w:right w:val="none" w:sz="0" w:space="0" w:color="auto"/>
        </w:pBdr>
        <w:spacing w:before="0" w:after="0" w:line="0" w:lineRule="atLeast"/>
        <w:ind w:left="0" w:right="0"/>
        <w:rPr>
          <w:rFonts w:ascii="Century Gothic" w:eastAsia="Century Gothic" w:hAnsi="Century Gothic" w:cs="Century Gothic"/>
          <w:color w:val="333333"/>
          <w:sz w:val="0"/>
          <w:szCs w:val="0"/>
          <w:bdr w:val="none" w:sz="0" w:space="0" w:color="auto"/>
          <w:vertAlign w:val="baseline"/>
        </w:rPr>
      </w:pPr>
      <w:r>
        <w:rPr>
          <w:rFonts w:ascii="Century Gothic" w:eastAsia="Century Gothic" w:hAnsi="Century Gothic" w:cs="Century Gothic"/>
          <w:color w:val="333333"/>
          <w:sz w:val="0"/>
          <w:szCs w:val="0"/>
          <w:bdr w:val="none" w:sz="0" w:space="0" w:color="auto"/>
          <w:vertAlign w:val="baseline"/>
        </w:rPr>
        <w:t> </w:t>
      </w:r>
    </w:p>
    <w:p>
      <w:pPr>
        <w:pStyle w:val="div"/>
        <w:pBdr>
          <w:top w:val="none" w:sz="0" w:space="0" w:color="auto"/>
          <w:left w:val="none" w:sz="0" w:space="0" w:color="auto"/>
          <w:bottom w:val="none" w:sz="0" w:space="0" w:color="auto"/>
          <w:right w:val="none" w:sz="0" w:space="0" w:color="auto"/>
        </w:pBdr>
        <w:spacing w:before="0" w:after="0" w:line="380" w:lineRule="atLeast"/>
        <w:ind w:left="0" w:right="0"/>
        <w:rPr>
          <w:rFonts w:ascii="Century Gothic" w:eastAsia="Century Gothic" w:hAnsi="Century Gothic" w:cs="Century Gothic"/>
          <w:color w:val="333333"/>
          <w:sz w:val="18"/>
          <w:szCs w:val="18"/>
          <w:bdr w:val="none" w:sz="0" w:space="0" w:color="auto"/>
          <w:vertAlign w:val="baseline"/>
        </w:rPr>
      </w:pPr>
      <w:r>
        <w:rPr>
          <w:rFonts w:ascii="Century Gothic" w:eastAsia="Century Gothic" w:hAnsi="Century Gothic" w:cs="Century Gothic"/>
          <w:color w:val="333333"/>
          <w:sz w:val="18"/>
          <w:szCs w:val="18"/>
          <w:bdr w:val="none" w:sz="0" w:space="0" w:color="auto"/>
          <w:vertAlign w:val="baseline"/>
        </w:rPr>
        <w:t xml:space="preserve"> </w:t>
      </w:r>
      <w:r>
        <w:rPr>
          <w:rStyle w:val="span"/>
          <w:rFonts w:ascii="Century Gothic" w:eastAsia="Century Gothic" w:hAnsi="Century Gothic" w:cs="Century Gothic"/>
          <w:color w:val="333333"/>
          <w:sz w:val="18"/>
          <w:szCs w:val="18"/>
        </w:rPr>
        <w:t>Istanbul,</w:t>
      </w:r>
      <w:r>
        <w:rPr>
          <w:rStyle w:val="span"/>
          <w:rFonts w:ascii="Century Gothic" w:eastAsia="Century Gothic" w:hAnsi="Century Gothic" w:cs="Century Gothic"/>
          <w:color w:val="333333"/>
          <w:sz w:val="18"/>
          <w:szCs w:val="18"/>
        </w:rPr>
        <w:t> </w:t>
      </w:r>
      <w:r>
        <w:rPr>
          <w:rStyle w:val="span"/>
          <w:rFonts w:ascii="Century Gothic" w:eastAsia="Century Gothic" w:hAnsi="Century Gothic" w:cs="Century Gothic"/>
          <w:color w:val="333333"/>
          <w:sz w:val="18"/>
          <w:szCs w:val="18"/>
        </w:rPr>
        <w:t>34</w:t>
      </w:r>
      <w:r>
        <w:rPr>
          <w:rStyle w:val="span"/>
          <w:rFonts w:ascii="Century Gothic" w:eastAsia="Century Gothic" w:hAnsi="Century Gothic" w:cs="Century Gothic"/>
          <w:color w:val="333333"/>
          <w:sz w:val="18"/>
          <w:szCs w:val="18"/>
        </w:rPr>
        <w:t> </w:t>
      </w:r>
      <w:r>
        <w:rPr>
          <w:rStyle w:val="span"/>
          <w:rFonts w:ascii="Century Gothic" w:eastAsia="Century Gothic" w:hAnsi="Century Gothic" w:cs="Century Gothic"/>
          <w:color w:val="333333"/>
          <w:sz w:val="18"/>
          <w:szCs w:val="18"/>
        </w:rPr>
        <w:t>34704</w:t>
      </w:r>
      <w:r>
        <w:rPr>
          <w:rFonts w:ascii="Century Gothic" w:eastAsia="Century Gothic" w:hAnsi="Century Gothic" w:cs="Century Gothic"/>
          <w:color w:val="333333"/>
          <w:sz w:val="18"/>
          <w:szCs w:val="18"/>
          <w:bdr w:val="none" w:sz="0" w:space="0" w:color="auto"/>
          <w:vertAlign w:val="baseline"/>
        </w:rPr>
        <w:t xml:space="preserve"> </w:t>
      </w:r>
      <w:r>
        <w:rPr>
          <w:rStyle w:val="span"/>
          <w:rFonts w:ascii="Century Gothic" w:eastAsia="Century Gothic" w:hAnsi="Century Gothic" w:cs="Century Gothic"/>
          <w:color w:val="333333"/>
          <w:sz w:val="18"/>
          <w:szCs w:val="18"/>
        </w:rPr>
        <w:t xml:space="preserve">| </w:t>
      </w:r>
      <w:r>
        <w:rPr>
          <w:rStyle w:val="span"/>
          <w:rFonts w:ascii="Century Gothic" w:eastAsia="Century Gothic" w:hAnsi="Century Gothic" w:cs="Century Gothic"/>
          <w:color w:val="333333"/>
          <w:sz w:val="18"/>
          <w:szCs w:val="18"/>
        </w:rPr>
        <w:t>+5419402173</w:t>
      </w:r>
      <w:r>
        <w:rPr>
          <w:rStyle w:val="span"/>
          <w:rFonts w:ascii="Century Gothic" w:eastAsia="Century Gothic" w:hAnsi="Century Gothic" w:cs="Century Gothic"/>
          <w:color w:val="333333"/>
          <w:sz w:val="18"/>
          <w:szCs w:val="18"/>
        </w:rPr>
        <w:t xml:space="preserve"> | </w:t>
      </w:r>
      <w:r>
        <w:rPr>
          <w:rStyle w:val="span"/>
          <w:rFonts w:ascii="Century Gothic" w:eastAsia="Century Gothic" w:hAnsi="Century Gothic" w:cs="Century Gothic"/>
          <w:color w:val="333333"/>
          <w:sz w:val="18"/>
          <w:szCs w:val="18"/>
        </w:rPr>
        <w:t>fmdndr0@mail.com</w:t>
      </w:r>
      <w:r>
        <w:rPr>
          <w:rFonts w:ascii="Century Gothic" w:eastAsia="Century Gothic" w:hAnsi="Century Gothic" w:cs="Century Gothic"/>
          <w:color w:val="333333"/>
          <w:sz w:val="18"/>
          <w:szCs w:val="18"/>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380" w:lineRule="atLeast"/>
        <w:ind w:left="0" w:right="0"/>
        <w:rPr>
          <w:rFonts w:ascii="Century Gothic" w:eastAsia="Century Gothic" w:hAnsi="Century Gothic" w:cs="Century Gothic"/>
          <w:color w:val="333333"/>
          <w:sz w:val="18"/>
          <w:szCs w:val="18"/>
          <w:bdr w:val="none" w:sz="0" w:space="0" w:color="auto"/>
          <w:vertAlign w:val="baseline"/>
        </w:rPr>
      </w:pPr>
      <w:r>
        <w:rPr>
          <w:rStyle w:val="span"/>
          <w:rFonts w:ascii="Century Gothic" w:eastAsia="Century Gothic" w:hAnsi="Century Gothic" w:cs="Century Gothic"/>
          <w:b/>
          <w:bCs/>
          <w:color w:val="333333"/>
          <w:sz w:val="18"/>
          <w:szCs w:val="18"/>
        </w:rPr>
        <w:t>WWW</w:t>
      </w:r>
      <w:r>
        <w:rPr>
          <w:rStyle w:val="span"/>
          <w:rFonts w:ascii="Century Gothic" w:eastAsia="Century Gothic" w:hAnsi="Century Gothic" w:cs="Century Gothic"/>
          <w:b/>
          <w:bCs/>
          <w:color w:val="333333"/>
          <w:sz w:val="18"/>
          <w:szCs w:val="18"/>
        </w:rPr>
        <w:t>:</w:t>
      </w:r>
      <w:r>
        <w:rPr>
          <w:rStyle w:val="span"/>
          <w:rFonts w:ascii="Century Gothic" w:eastAsia="Century Gothic" w:hAnsi="Century Gothic" w:cs="Century Gothic"/>
          <w:b/>
          <w:bCs/>
          <w:color w:val="333333"/>
          <w:sz w:val="18"/>
          <w:szCs w:val="18"/>
        </w:rPr>
        <w:t> </w:t>
      </w:r>
      <w:r>
        <w:rPr>
          <w:rStyle w:val="span"/>
          <w:rFonts w:ascii="Century Gothic" w:eastAsia="Century Gothic" w:hAnsi="Century Gothic" w:cs="Century Gothic"/>
          <w:color w:val="333333"/>
          <w:sz w:val="18"/>
          <w:szCs w:val="18"/>
        </w:rPr>
        <w:t>https://github.com/fmdndr</w:t>
      </w:r>
      <w:r>
        <w:rPr>
          <w:rStyle w:val="span"/>
          <w:rFonts w:ascii="Century Gothic" w:eastAsia="Century Gothic" w:hAnsi="Century Gothic" w:cs="Century Gothic"/>
          <w:color w:val="333333"/>
          <w:sz w:val="18"/>
          <w:szCs w:val="18"/>
        </w:rPr>
        <w:t> </w:t>
      </w:r>
      <w:r>
        <w:rPr>
          <w:rStyle w:val="span"/>
          <w:rFonts w:ascii="Century Gothic" w:eastAsia="Century Gothic" w:hAnsi="Century Gothic" w:cs="Century Gothic"/>
          <w:color w:val="333333"/>
          <w:sz w:val="18"/>
          <w:szCs w:val="18"/>
        </w:rPr>
        <w:t xml:space="preserve">| </w:t>
      </w:r>
      <w:r>
        <w:rPr>
          <w:rStyle w:val="span"/>
          <w:rFonts w:ascii="Century Gothic" w:eastAsia="Century Gothic" w:hAnsi="Century Gothic" w:cs="Century Gothic"/>
          <w:color w:val="333333"/>
          <w:sz w:val="18"/>
          <w:szCs w:val="18"/>
        </w:rPr>
        <w:t xml:space="preserve"> </w:t>
      </w:r>
      <w:r>
        <w:rPr>
          <w:rStyle w:val="span"/>
          <w:rFonts w:ascii="Century Gothic" w:eastAsia="Century Gothic" w:hAnsi="Century Gothic" w:cs="Century Gothic"/>
          <w:b/>
          <w:bCs/>
          <w:color w:val="333333"/>
          <w:sz w:val="18"/>
          <w:szCs w:val="18"/>
        </w:rPr>
        <w:t>WWW</w:t>
      </w:r>
      <w:r>
        <w:rPr>
          <w:rStyle w:val="span"/>
          <w:rFonts w:ascii="Century Gothic" w:eastAsia="Century Gothic" w:hAnsi="Century Gothic" w:cs="Century Gothic"/>
          <w:b/>
          <w:bCs/>
          <w:color w:val="333333"/>
          <w:sz w:val="18"/>
          <w:szCs w:val="18"/>
        </w:rPr>
        <w:t>:</w:t>
      </w:r>
      <w:r>
        <w:rPr>
          <w:rStyle w:val="span"/>
          <w:rFonts w:ascii="Century Gothic" w:eastAsia="Century Gothic" w:hAnsi="Century Gothic" w:cs="Century Gothic"/>
          <w:b/>
          <w:bCs/>
          <w:color w:val="333333"/>
          <w:sz w:val="18"/>
          <w:szCs w:val="18"/>
        </w:rPr>
        <w:t> </w:t>
      </w:r>
      <w:r>
        <w:rPr>
          <w:rStyle w:val="span"/>
          <w:rFonts w:ascii="Century Gothic" w:eastAsia="Century Gothic" w:hAnsi="Century Gothic" w:cs="Century Gothic"/>
          <w:color w:val="333333"/>
          <w:sz w:val="18"/>
          <w:szCs w:val="18"/>
        </w:rPr>
        <w:t>https://medium.com/@fmdndr0</w:t>
      </w:r>
      <w:r>
        <w:rPr>
          <w:rStyle w:val="span"/>
          <w:rFonts w:ascii="Century Gothic" w:eastAsia="Century Gothic" w:hAnsi="Century Gothic" w:cs="Century Gothic"/>
          <w:color w:val="333333"/>
          <w:sz w:val="18"/>
          <w:szCs w:val="18"/>
        </w:rPr>
        <w:t> </w:t>
      </w:r>
      <w:r>
        <w:rPr>
          <w:rStyle w:val="documentsocial-linknth-last-child1sprtr"/>
          <w:rFonts w:ascii="Century Gothic" w:eastAsia="Century Gothic" w:hAnsi="Century Gothic" w:cs="Century Gothic"/>
          <w:vanish/>
          <w:color w:val="333333"/>
          <w:sz w:val="18"/>
          <w:szCs w:val="18"/>
        </w:rPr>
        <w:t xml:space="preserve">| </w:t>
      </w:r>
      <w:r>
        <w:rPr>
          <w:rStyle w:val="span"/>
          <w:rFonts w:ascii="Century Gothic" w:eastAsia="Century Gothic" w:hAnsi="Century Gothic" w:cs="Century Gothic"/>
          <w:color w:val="333333"/>
          <w:sz w:val="18"/>
          <w:szCs w:val="18"/>
        </w:rPr>
        <w:t xml:space="preserve"> </w:t>
      </w:r>
    </w:p>
    <w:p>
      <w:pPr>
        <w:pStyle w:val="divdocumentdivsectiontitle"/>
        <w:pBdr>
          <w:top w:val="none" w:sz="0" w:space="0" w:color="auto"/>
          <w:left w:val="none" w:sz="0" w:space="0" w:color="auto"/>
          <w:bottom w:val="none" w:sz="0" w:space="0" w:color="auto"/>
          <w:right w:val="none" w:sz="0" w:space="0" w:color="auto"/>
        </w:pBdr>
        <w:spacing w:before="240" w:after="60"/>
        <w:ind w:left="0" w:right="0"/>
        <w:rPr>
          <w:rFonts w:ascii="Century Gothic" w:eastAsia="Century Gothic" w:hAnsi="Century Gothic" w:cs="Century Gothic"/>
          <w:b/>
          <w:bCs/>
          <w:caps/>
          <w:color w:val="144181"/>
          <w:bdr w:val="none" w:sz="0" w:space="0" w:color="auto"/>
          <w:vertAlign w:val="baseline"/>
        </w:rPr>
      </w:pPr>
      <w:r>
        <w:rPr>
          <w:rFonts w:ascii="Century Gothic" w:eastAsia="Century Gothic" w:hAnsi="Century Gothic" w:cs="Century Gothic"/>
          <w:b/>
          <w:bCs/>
          <w:caps/>
          <w:bdr w:val="none" w:sz="0" w:space="0" w:color="auto"/>
          <w:vertAlign w:val="baseline"/>
        </w:rPr>
        <w:t>Summary</w:t>
      </w:r>
    </w:p>
    <w:p>
      <w:pPr>
        <w:pStyle w:val="p"/>
        <w:pBdr>
          <w:top w:val="none" w:sz="0" w:space="0" w:color="auto"/>
          <w:left w:val="none" w:sz="0" w:space="0" w:color="auto"/>
          <w:bottom w:val="none" w:sz="0" w:space="0" w:color="auto"/>
          <w:right w:val="none" w:sz="0" w:space="0" w:color="auto"/>
        </w:pBdr>
        <w:spacing w:before="0" w:after="0" w:line="300" w:lineRule="atLeast"/>
        <w:ind w:left="0" w:right="0"/>
        <w:rPr>
          <w:rFonts w:ascii="Century Gothic" w:eastAsia="Century Gothic" w:hAnsi="Century Gothic" w:cs="Century Gothic"/>
          <w:color w:val="333333"/>
          <w:sz w:val="20"/>
          <w:szCs w:val="20"/>
          <w:bdr w:val="none" w:sz="0" w:space="0" w:color="auto"/>
          <w:vertAlign w:val="baseline"/>
        </w:rPr>
      </w:pPr>
      <w:r>
        <w:rPr>
          <w:rFonts w:ascii="Century Gothic" w:eastAsia="Century Gothic" w:hAnsi="Century Gothic" w:cs="Century Gothic"/>
          <w:color w:val="333333"/>
          <w:sz w:val="20"/>
          <w:szCs w:val="20"/>
          <w:bdr w:val="none" w:sz="0" w:space="0" w:color="auto"/>
          <w:vertAlign w:val="baseline"/>
        </w:rPr>
        <w:t>Uzun yıllara dayanan deneyimimle Java ve Spring Boot teknolojilerinde uzmanlaşmış, kompleks yazılım projelerinde çalışmış ve zaman zaman liderlik yapmış deneyimli bir yazılım mühendisiyim. Güçlü analitik yeteneklerim, sorun giderme becerilerim ve ekip yönetimindeki başarılarım ile projelerin başarılı bir şekilde tamamlanmasını sağlamak için kararlı bir yaklaşım benimsiyorum.</w:t>
      </w:r>
    </w:p>
    <w:p>
      <w:pPr>
        <w:pStyle w:val="divdocumentdivsectiontitle"/>
        <w:pBdr>
          <w:top w:val="none" w:sz="0" w:space="0" w:color="auto"/>
          <w:left w:val="none" w:sz="0" w:space="0" w:color="auto"/>
          <w:bottom w:val="none" w:sz="0" w:space="0" w:color="auto"/>
          <w:right w:val="none" w:sz="0" w:space="0" w:color="auto"/>
        </w:pBdr>
        <w:spacing w:before="240" w:after="60"/>
        <w:ind w:left="0" w:right="0"/>
        <w:rPr>
          <w:rFonts w:ascii="Century Gothic" w:eastAsia="Century Gothic" w:hAnsi="Century Gothic" w:cs="Century Gothic"/>
          <w:b/>
          <w:bCs/>
          <w:caps/>
          <w:color w:val="144181"/>
          <w:bdr w:val="none" w:sz="0" w:space="0" w:color="auto"/>
          <w:vertAlign w:val="baseline"/>
        </w:rPr>
      </w:pPr>
      <w:r>
        <w:rPr>
          <w:rFonts w:ascii="Century Gothic" w:eastAsia="Century Gothic" w:hAnsi="Century Gothic" w:cs="Century Gothic"/>
          <w:b/>
          <w:bCs/>
          <w:caps/>
          <w:bdr w:val="none" w:sz="0" w:space="0" w:color="auto"/>
          <w:vertAlign w:val="baseline"/>
        </w:rPr>
        <w:t>Skills</w:t>
      </w:r>
    </w:p>
    <w:tbl>
      <w:tblPr>
        <w:tblStyle w:val="divdocumenttable"/>
        <w:tblW w:w="0" w:type="auto"/>
        <w:tblInd w:w="2300" w:type="dxa"/>
        <w:tblLayout w:type="fixed"/>
        <w:tblCellMar>
          <w:top w:w="0" w:type="dxa"/>
          <w:left w:w="0" w:type="dxa"/>
          <w:bottom w:w="0" w:type="dxa"/>
          <w:right w:w="0" w:type="dxa"/>
        </w:tblCellMar>
        <w:tblLook w:val="05E0"/>
      </w:tblPr>
      <w:tblGrid>
        <w:gridCol w:w="4170"/>
        <w:gridCol w:w="4170"/>
      </w:tblGrid>
      <w:tr>
        <w:tblPrEx>
          <w:tblW w:w="0" w:type="auto"/>
          <w:tblInd w:w="2300" w:type="dxa"/>
          <w:tblLayout w:type="fixed"/>
          <w:tblCellMar>
            <w:top w:w="0" w:type="dxa"/>
            <w:left w:w="0" w:type="dxa"/>
            <w:bottom w:w="0" w:type="dxa"/>
            <w:right w:w="0" w:type="dxa"/>
          </w:tblCellMar>
          <w:tblLook w:val="05E0"/>
        </w:tblPrEx>
        <w:tc>
          <w:tcPr>
            <w:tcW w:w="4170" w:type="dxa"/>
            <w:noWrap w:val="0"/>
            <w:tcMar>
              <w:top w:w="0" w:type="dxa"/>
              <w:left w:w="0" w:type="dxa"/>
              <w:bottom w:w="0" w:type="dxa"/>
              <w:right w:w="0" w:type="dxa"/>
            </w:tcMar>
            <w:vAlign w:val="top"/>
            <w:hideMark/>
          </w:tcPr>
          <w:p>
            <w:pPr>
              <w:pStyle w:val="ulli"/>
              <w:numPr>
                <w:ilvl w:val="0"/>
                <w:numId w:val="1"/>
              </w:numPr>
              <w:spacing w:before="0" w:after="0" w:line="300" w:lineRule="atLeast"/>
              <w:ind w:left="640" w:right="0" w:hanging="252"/>
              <w:rPr>
                <w:rFonts w:ascii="Century Gothic" w:eastAsia="Century Gothic" w:hAnsi="Century Gothic" w:cs="Century Gothic"/>
                <w:color w:val="333333"/>
                <w:sz w:val="20"/>
                <w:szCs w:val="20"/>
                <w:bdr w:val="none" w:sz="0" w:space="0" w:color="auto"/>
                <w:vertAlign w:val="baseline"/>
              </w:rPr>
            </w:pPr>
            <w:r>
              <w:rPr>
                <w:rFonts w:ascii="Century Gothic" w:eastAsia="Century Gothic" w:hAnsi="Century Gothic" w:cs="Century Gothic"/>
                <w:color w:val="333333"/>
                <w:sz w:val="20"/>
                <w:szCs w:val="20"/>
                <w:bdr w:val="none" w:sz="0" w:space="0" w:color="auto"/>
                <w:vertAlign w:val="baseline"/>
              </w:rPr>
              <w:t>Java</w:t>
            </w:r>
          </w:p>
          <w:p>
            <w:pPr>
              <w:pStyle w:val="ulli"/>
              <w:numPr>
                <w:ilvl w:val="0"/>
                <w:numId w:val="1"/>
              </w:numPr>
              <w:spacing w:after="0" w:line="300" w:lineRule="atLeast"/>
              <w:ind w:left="640" w:right="0" w:hanging="252"/>
              <w:rPr>
                <w:rFonts w:ascii="Century Gothic" w:eastAsia="Century Gothic" w:hAnsi="Century Gothic" w:cs="Century Gothic"/>
                <w:color w:val="333333"/>
                <w:sz w:val="20"/>
                <w:szCs w:val="20"/>
                <w:bdr w:val="none" w:sz="0" w:space="0" w:color="auto"/>
                <w:vertAlign w:val="baseline"/>
              </w:rPr>
            </w:pPr>
            <w:r>
              <w:rPr>
                <w:rFonts w:ascii="Century Gothic" w:eastAsia="Century Gothic" w:hAnsi="Century Gothic" w:cs="Century Gothic"/>
                <w:color w:val="333333"/>
                <w:sz w:val="20"/>
                <w:szCs w:val="20"/>
                <w:bdr w:val="none" w:sz="0" w:space="0" w:color="auto"/>
                <w:vertAlign w:val="baseline"/>
              </w:rPr>
              <w:t>Spring Boot</w:t>
            </w:r>
          </w:p>
          <w:p>
            <w:pPr>
              <w:pStyle w:val="ulli"/>
              <w:numPr>
                <w:ilvl w:val="0"/>
                <w:numId w:val="1"/>
              </w:numPr>
              <w:spacing w:after="0" w:line="300" w:lineRule="atLeast"/>
              <w:ind w:left="640" w:right="0" w:hanging="252"/>
              <w:rPr>
                <w:rFonts w:ascii="Century Gothic" w:eastAsia="Century Gothic" w:hAnsi="Century Gothic" w:cs="Century Gothic"/>
                <w:color w:val="333333"/>
                <w:sz w:val="20"/>
                <w:szCs w:val="20"/>
                <w:bdr w:val="none" w:sz="0" w:space="0" w:color="auto"/>
                <w:vertAlign w:val="baseline"/>
              </w:rPr>
            </w:pPr>
            <w:r>
              <w:rPr>
                <w:rFonts w:ascii="Century Gothic" w:eastAsia="Century Gothic" w:hAnsi="Century Gothic" w:cs="Century Gothic"/>
                <w:color w:val="333333"/>
                <w:sz w:val="20"/>
                <w:szCs w:val="20"/>
                <w:bdr w:val="none" w:sz="0" w:space="0" w:color="auto"/>
                <w:vertAlign w:val="baseline"/>
              </w:rPr>
              <w:t>Rest APIs</w:t>
            </w:r>
          </w:p>
          <w:p>
            <w:pPr>
              <w:pStyle w:val="ulli"/>
              <w:numPr>
                <w:ilvl w:val="0"/>
                <w:numId w:val="1"/>
              </w:numPr>
              <w:spacing w:after="0" w:line="300" w:lineRule="atLeast"/>
              <w:ind w:left="640" w:right="0" w:hanging="252"/>
              <w:rPr>
                <w:rFonts w:ascii="Century Gothic" w:eastAsia="Century Gothic" w:hAnsi="Century Gothic" w:cs="Century Gothic"/>
                <w:color w:val="333333"/>
                <w:sz w:val="20"/>
                <w:szCs w:val="20"/>
                <w:bdr w:val="none" w:sz="0" w:space="0" w:color="auto"/>
                <w:vertAlign w:val="baseline"/>
              </w:rPr>
            </w:pPr>
            <w:r>
              <w:rPr>
                <w:rFonts w:ascii="Century Gothic" w:eastAsia="Century Gothic" w:hAnsi="Century Gothic" w:cs="Century Gothic"/>
                <w:color w:val="333333"/>
                <w:sz w:val="20"/>
                <w:szCs w:val="20"/>
                <w:bdr w:val="none" w:sz="0" w:space="0" w:color="auto"/>
                <w:vertAlign w:val="baseline"/>
              </w:rPr>
              <w:t>Soap</w:t>
            </w:r>
          </w:p>
          <w:p>
            <w:pPr>
              <w:pStyle w:val="ulli"/>
              <w:numPr>
                <w:ilvl w:val="0"/>
                <w:numId w:val="1"/>
              </w:numPr>
              <w:spacing w:after="0" w:line="300" w:lineRule="atLeast"/>
              <w:ind w:left="640" w:right="0" w:hanging="252"/>
              <w:rPr>
                <w:rFonts w:ascii="Century Gothic" w:eastAsia="Century Gothic" w:hAnsi="Century Gothic" w:cs="Century Gothic"/>
                <w:color w:val="333333"/>
                <w:sz w:val="20"/>
                <w:szCs w:val="20"/>
                <w:bdr w:val="none" w:sz="0" w:space="0" w:color="auto"/>
                <w:vertAlign w:val="baseline"/>
              </w:rPr>
            </w:pPr>
            <w:r>
              <w:rPr>
                <w:rFonts w:ascii="Century Gothic" w:eastAsia="Century Gothic" w:hAnsi="Century Gothic" w:cs="Century Gothic"/>
                <w:color w:val="333333"/>
                <w:sz w:val="20"/>
                <w:szCs w:val="20"/>
                <w:bdr w:val="none" w:sz="0" w:space="0" w:color="auto"/>
                <w:vertAlign w:val="baseline"/>
              </w:rPr>
              <w:t>Spring Boot Data JPA</w:t>
            </w:r>
          </w:p>
          <w:p>
            <w:pPr>
              <w:pStyle w:val="ulli"/>
              <w:numPr>
                <w:ilvl w:val="0"/>
                <w:numId w:val="1"/>
              </w:numPr>
              <w:spacing w:after="0" w:line="300" w:lineRule="atLeast"/>
              <w:ind w:left="640" w:right="0" w:hanging="252"/>
              <w:rPr>
                <w:rFonts w:ascii="Century Gothic" w:eastAsia="Century Gothic" w:hAnsi="Century Gothic" w:cs="Century Gothic"/>
                <w:color w:val="333333"/>
                <w:sz w:val="20"/>
                <w:szCs w:val="20"/>
                <w:bdr w:val="none" w:sz="0" w:space="0" w:color="auto"/>
                <w:vertAlign w:val="baseline"/>
              </w:rPr>
            </w:pPr>
            <w:r>
              <w:rPr>
                <w:rFonts w:ascii="Century Gothic" w:eastAsia="Century Gothic" w:hAnsi="Century Gothic" w:cs="Century Gothic"/>
                <w:color w:val="333333"/>
                <w:sz w:val="20"/>
                <w:szCs w:val="20"/>
                <w:bdr w:val="none" w:sz="0" w:space="0" w:color="auto"/>
                <w:vertAlign w:val="baseline"/>
              </w:rPr>
              <w:t>Hibernate ORM</w:t>
            </w:r>
          </w:p>
          <w:p>
            <w:pPr>
              <w:pStyle w:val="ulli"/>
              <w:numPr>
                <w:ilvl w:val="0"/>
                <w:numId w:val="1"/>
              </w:numPr>
              <w:spacing w:after="0" w:line="300" w:lineRule="atLeast"/>
              <w:ind w:left="640" w:right="0" w:hanging="252"/>
              <w:rPr>
                <w:rFonts w:ascii="Century Gothic" w:eastAsia="Century Gothic" w:hAnsi="Century Gothic" w:cs="Century Gothic"/>
                <w:color w:val="333333"/>
                <w:sz w:val="20"/>
                <w:szCs w:val="20"/>
                <w:bdr w:val="none" w:sz="0" w:space="0" w:color="auto"/>
                <w:vertAlign w:val="baseline"/>
              </w:rPr>
            </w:pPr>
            <w:r>
              <w:rPr>
                <w:rFonts w:ascii="Century Gothic" w:eastAsia="Century Gothic" w:hAnsi="Century Gothic" w:cs="Century Gothic"/>
                <w:color w:val="333333"/>
                <w:sz w:val="20"/>
                <w:szCs w:val="20"/>
                <w:bdr w:val="none" w:sz="0" w:space="0" w:color="auto"/>
                <w:vertAlign w:val="baseline"/>
              </w:rPr>
              <w:t>SQL(Oracle, PostgreSQL)</w:t>
            </w:r>
          </w:p>
          <w:p>
            <w:pPr>
              <w:pStyle w:val="ulli"/>
              <w:numPr>
                <w:ilvl w:val="0"/>
                <w:numId w:val="1"/>
              </w:numPr>
              <w:spacing w:after="0" w:line="300" w:lineRule="atLeast"/>
              <w:ind w:left="640" w:right="0" w:hanging="252"/>
              <w:rPr>
                <w:rFonts w:ascii="Century Gothic" w:eastAsia="Century Gothic" w:hAnsi="Century Gothic" w:cs="Century Gothic"/>
                <w:color w:val="333333"/>
                <w:sz w:val="20"/>
                <w:szCs w:val="20"/>
                <w:bdr w:val="none" w:sz="0" w:space="0" w:color="auto"/>
                <w:vertAlign w:val="baseline"/>
              </w:rPr>
            </w:pPr>
            <w:r>
              <w:rPr>
                <w:rFonts w:ascii="Century Gothic" w:eastAsia="Century Gothic" w:hAnsi="Century Gothic" w:cs="Century Gothic"/>
                <w:color w:val="333333"/>
                <w:sz w:val="20"/>
                <w:szCs w:val="20"/>
                <w:bdr w:val="none" w:sz="0" w:space="0" w:color="auto"/>
                <w:vertAlign w:val="baseline"/>
              </w:rPr>
              <w:t>Mongodb</w:t>
            </w:r>
          </w:p>
        </w:tc>
        <w:tc>
          <w:tcPr>
            <w:tcW w:w="4170" w:type="dxa"/>
            <w:tcBorders>
              <w:left w:val="single" w:sz="8" w:space="0" w:color="FEFDFD"/>
            </w:tcBorders>
            <w:noWrap w:val="0"/>
            <w:tcMar>
              <w:top w:w="0" w:type="dxa"/>
              <w:left w:w="0" w:type="dxa"/>
              <w:bottom w:w="0" w:type="dxa"/>
              <w:right w:w="0" w:type="dxa"/>
            </w:tcMar>
            <w:vAlign w:val="top"/>
            <w:hideMark/>
          </w:tcPr>
          <w:p>
            <w:pPr>
              <w:pStyle w:val="ulli"/>
              <w:numPr>
                <w:ilvl w:val="0"/>
                <w:numId w:val="2"/>
              </w:numPr>
              <w:spacing w:before="0" w:after="0" w:line="300" w:lineRule="atLeast"/>
              <w:ind w:left="640" w:right="0" w:hanging="252"/>
              <w:rPr>
                <w:rFonts w:ascii="Century Gothic" w:eastAsia="Century Gothic" w:hAnsi="Century Gothic" w:cs="Century Gothic"/>
                <w:color w:val="333333"/>
                <w:sz w:val="20"/>
                <w:szCs w:val="20"/>
                <w:bdr w:val="none" w:sz="0" w:space="0" w:color="auto"/>
                <w:vertAlign w:val="baseline"/>
              </w:rPr>
            </w:pPr>
            <w:r>
              <w:rPr>
                <w:rFonts w:ascii="Century Gothic" w:eastAsia="Century Gothic" w:hAnsi="Century Gothic" w:cs="Century Gothic"/>
                <w:color w:val="333333"/>
                <w:sz w:val="20"/>
                <w:szCs w:val="20"/>
                <w:bdr w:val="none" w:sz="0" w:space="0" w:color="auto"/>
                <w:vertAlign w:val="baseline"/>
              </w:rPr>
              <w:t>Micro Services</w:t>
            </w:r>
          </w:p>
          <w:p>
            <w:pPr>
              <w:pStyle w:val="ulli"/>
              <w:numPr>
                <w:ilvl w:val="0"/>
                <w:numId w:val="2"/>
              </w:numPr>
              <w:spacing w:after="0" w:line="300" w:lineRule="atLeast"/>
              <w:ind w:left="640" w:right="0" w:hanging="252"/>
              <w:rPr>
                <w:rFonts w:ascii="Century Gothic" w:eastAsia="Century Gothic" w:hAnsi="Century Gothic" w:cs="Century Gothic"/>
                <w:color w:val="333333"/>
                <w:sz w:val="20"/>
                <w:szCs w:val="20"/>
                <w:bdr w:val="none" w:sz="0" w:space="0" w:color="auto"/>
                <w:vertAlign w:val="baseline"/>
              </w:rPr>
            </w:pPr>
            <w:r>
              <w:rPr>
                <w:rFonts w:ascii="Century Gothic" w:eastAsia="Century Gothic" w:hAnsi="Century Gothic" w:cs="Century Gothic"/>
                <w:color w:val="333333"/>
                <w:sz w:val="20"/>
                <w:szCs w:val="20"/>
                <w:bdr w:val="none" w:sz="0" w:space="0" w:color="auto"/>
                <w:vertAlign w:val="baseline"/>
              </w:rPr>
              <w:t>Git</w:t>
            </w:r>
          </w:p>
          <w:p>
            <w:pPr>
              <w:pStyle w:val="ulli"/>
              <w:numPr>
                <w:ilvl w:val="0"/>
                <w:numId w:val="2"/>
              </w:numPr>
              <w:spacing w:after="0" w:line="300" w:lineRule="atLeast"/>
              <w:ind w:left="640" w:right="0" w:hanging="252"/>
              <w:rPr>
                <w:rFonts w:ascii="Century Gothic" w:eastAsia="Century Gothic" w:hAnsi="Century Gothic" w:cs="Century Gothic"/>
                <w:color w:val="333333"/>
                <w:sz w:val="20"/>
                <w:szCs w:val="20"/>
                <w:bdr w:val="none" w:sz="0" w:space="0" w:color="auto"/>
                <w:vertAlign w:val="baseline"/>
              </w:rPr>
            </w:pPr>
            <w:r>
              <w:rPr>
                <w:rFonts w:ascii="Century Gothic" w:eastAsia="Century Gothic" w:hAnsi="Century Gothic" w:cs="Century Gothic"/>
                <w:color w:val="333333"/>
                <w:sz w:val="20"/>
                <w:szCs w:val="20"/>
                <w:bdr w:val="none" w:sz="0" w:space="0" w:color="auto"/>
                <w:vertAlign w:val="baseline"/>
              </w:rPr>
              <w:t>Agile</w:t>
            </w:r>
          </w:p>
          <w:p>
            <w:pPr>
              <w:pStyle w:val="ulli"/>
              <w:numPr>
                <w:ilvl w:val="0"/>
                <w:numId w:val="2"/>
              </w:numPr>
              <w:spacing w:after="0" w:line="300" w:lineRule="atLeast"/>
              <w:ind w:left="640" w:right="0" w:hanging="252"/>
              <w:rPr>
                <w:rFonts w:ascii="Century Gothic" w:eastAsia="Century Gothic" w:hAnsi="Century Gothic" w:cs="Century Gothic"/>
                <w:color w:val="333333"/>
                <w:sz w:val="20"/>
                <w:szCs w:val="20"/>
                <w:bdr w:val="none" w:sz="0" w:space="0" w:color="auto"/>
                <w:vertAlign w:val="baseline"/>
              </w:rPr>
            </w:pPr>
            <w:r>
              <w:rPr>
                <w:rFonts w:ascii="Century Gothic" w:eastAsia="Century Gothic" w:hAnsi="Century Gothic" w:cs="Century Gothic"/>
                <w:color w:val="333333"/>
                <w:sz w:val="20"/>
                <w:szCs w:val="20"/>
                <w:bdr w:val="none" w:sz="0" w:space="0" w:color="auto"/>
                <w:vertAlign w:val="baseline"/>
              </w:rPr>
              <w:t>Angular</w:t>
            </w:r>
          </w:p>
          <w:p>
            <w:pPr>
              <w:pStyle w:val="ulli"/>
              <w:numPr>
                <w:ilvl w:val="0"/>
                <w:numId w:val="2"/>
              </w:numPr>
              <w:spacing w:after="0" w:line="300" w:lineRule="atLeast"/>
              <w:ind w:left="640" w:right="0" w:hanging="252"/>
              <w:rPr>
                <w:rFonts w:ascii="Century Gothic" w:eastAsia="Century Gothic" w:hAnsi="Century Gothic" w:cs="Century Gothic"/>
                <w:color w:val="333333"/>
                <w:sz w:val="20"/>
                <w:szCs w:val="20"/>
                <w:bdr w:val="none" w:sz="0" w:space="0" w:color="auto"/>
                <w:vertAlign w:val="baseline"/>
              </w:rPr>
            </w:pPr>
            <w:r>
              <w:rPr>
                <w:rFonts w:ascii="Century Gothic" w:eastAsia="Century Gothic" w:hAnsi="Century Gothic" w:cs="Century Gothic"/>
                <w:color w:val="333333"/>
                <w:sz w:val="20"/>
                <w:szCs w:val="20"/>
                <w:bdr w:val="none" w:sz="0" w:space="0" w:color="auto"/>
                <w:vertAlign w:val="baseline"/>
              </w:rPr>
              <w:t>React</w:t>
            </w:r>
          </w:p>
          <w:p>
            <w:pPr>
              <w:pStyle w:val="ulli"/>
              <w:numPr>
                <w:ilvl w:val="0"/>
                <w:numId w:val="2"/>
              </w:numPr>
              <w:spacing w:after="0" w:line="300" w:lineRule="atLeast"/>
              <w:ind w:left="640" w:right="0" w:hanging="252"/>
              <w:rPr>
                <w:rFonts w:ascii="Century Gothic" w:eastAsia="Century Gothic" w:hAnsi="Century Gothic" w:cs="Century Gothic"/>
                <w:color w:val="333333"/>
                <w:sz w:val="20"/>
                <w:szCs w:val="20"/>
                <w:bdr w:val="none" w:sz="0" w:space="0" w:color="auto"/>
                <w:vertAlign w:val="baseline"/>
              </w:rPr>
            </w:pPr>
            <w:r>
              <w:rPr>
                <w:rFonts w:ascii="Century Gothic" w:eastAsia="Century Gothic" w:hAnsi="Century Gothic" w:cs="Century Gothic"/>
                <w:color w:val="333333"/>
                <w:sz w:val="20"/>
                <w:szCs w:val="20"/>
                <w:bdr w:val="none" w:sz="0" w:space="0" w:color="auto"/>
                <w:vertAlign w:val="baseline"/>
              </w:rPr>
              <w:t>Jenkins</w:t>
            </w:r>
          </w:p>
          <w:p>
            <w:pPr>
              <w:pStyle w:val="ulli"/>
              <w:numPr>
                <w:ilvl w:val="0"/>
                <w:numId w:val="2"/>
              </w:numPr>
              <w:spacing w:after="0" w:line="300" w:lineRule="atLeast"/>
              <w:ind w:left="640" w:right="0" w:hanging="252"/>
              <w:rPr>
                <w:rFonts w:ascii="Century Gothic" w:eastAsia="Century Gothic" w:hAnsi="Century Gothic" w:cs="Century Gothic"/>
                <w:color w:val="333333"/>
                <w:sz w:val="20"/>
                <w:szCs w:val="20"/>
                <w:bdr w:val="none" w:sz="0" w:space="0" w:color="auto"/>
                <w:vertAlign w:val="baseline"/>
              </w:rPr>
            </w:pPr>
            <w:r>
              <w:rPr>
                <w:rFonts w:ascii="Century Gothic" w:eastAsia="Century Gothic" w:hAnsi="Century Gothic" w:cs="Century Gothic"/>
                <w:color w:val="333333"/>
                <w:sz w:val="20"/>
                <w:szCs w:val="20"/>
                <w:bdr w:val="none" w:sz="0" w:space="0" w:color="auto"/>
                <w:vertAlign w:val="baseline"/>
              </w:rPr>
              <w:t>Docker - Kafka,</w:t>
            </w:r>
          </w:p>
        </w:tc>
      </w:tr>
    </w:tbl>
    <w:p>
      <w:pPr>
        <w:pStyle w:val="divdocumentdivsectiontitle"/>
        <w:pBdr>
          <w:top w:val="none" w:sz="0" w:space="0" w:color="auto"/>
          <w:left w:val="none" w:sz="0" w:space="0" w:color="auto"/>
          <w:bottom w:val="none" w:sz="0" w:space="0" w:color="auto"/>
          <w:right w:val="none" w:sz="0" w:space="0" w:color="auto"/>
        </w:pBdr>
        <w:spacing w:before="240" w:after="60"/>
        <w:ind w:left="0" w:right="0"/>
        <w:rPr>
          <w:rFonts w:ascii="Century Gothic" w:eastAsia="Century Gothic" w:hAnsi="Century Gothic" w:cs="Century Gothic"/>
          <w:b/>
          <w:bCs/>
          <w:caps/>
          <w:color w:val="144181"/>
          <w:bdr w:val="none" w:sz="0" w:space="0" w:color="auto"/>
          <w:vertAlign w:val="baseline"/>
        </w:rPr>
      </w:pPr>
      <w:r>
        <w:rPr>
          <w:rFonts w:ascii="Century Gothic" w:eastAsia="Century Gothic" w:hAnsi="Century Gothic" w:cs="Century Gothic"/>
          <w:b/>
          <w:bCs/>
          <w:caps/>
          <w:bdr w:val="none" w:sz="0" w:space="0" w:color="auto"/>
          <w:vertAlign w:val="baseline"/>
        </w:rPr>
        <w:t>Experience</w:t>
      </w:r>
    </w:p>
    <w:tbl>
      <w:tblPr>
        <w:tblStyle w:val="divdocumentdivparagraphTable"/>
        <w:tblW w:w="0" w:type="auto"/>
        <w:tblCellSpacing w:w="0" w:type="dxa"/>
        <w:tblLayout w:type="fixed"/>
        <w:tblCellMar>
          <w:top w:w="0" w:type="dxa"/>
          <w:left w:w="0" w:type="dxa"/>
          <w:bottom w:w="0" w:type="dxa"/>
          <w:right w:w="0" w:type="dxa"/>
        </w:tblCellMar>
        <w:tblLook w:val="05E0"/>
      </w:tblPr>
      <w:tblGrid>
        <w:gridCol w:w="2300"/>
        <w:gridCol w:w="834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300" w:type="dxa"/>
            <w:noWrap w:val="0"/>
            <w:tcMar>
              <w:top w:w="0" w:type="dxa"/>
              <w:left w:w="0" w:type="dxa"/>
              <w:bottom w:w="0" w:type="dxa"/>
              <w:right w:w="0" w:type="dxa"/>
            </w:tcMar>
            <w:vAlign w:val="top"/>
            <w:hideMark/>
          </w:tcPr>
          <w:p>
            <w:pPr>
              <w:pStyle w:val="divdocumentdivparagraphspandateswrapperParagraph"/>
              <w:pBdr>
                <w:top w:val="none" w:sz="0" w:space="0" w:color="auto"/>
                <w:left w:val="none" w:sz="0" w:space="0" w:color="auto"/>
                <w:bottom w:val="none" w:sz="0" w:space="0" w:color="auto"/>
                <w:right w:val="none" w:sz="0" w:space="0" w:color="auto"/>
              </w:pBdr>
              <w:spacing w:line="320" w:lineRule="atLeast"/>
              <w:ind w:left="0" w:right="0"/>
              <w:textAlignment w:val="auto"/>
              <w:rPr>
                <w:rStyle w:val="divdocumentdivparagraphspandateswrapper"/>
                <w:rFonts w:ascii="Century Gothic" w:eastAsia="Century Gothic" w:hAnsi="Century Gothic" w:cs="Century Gothic"/>
                <w:b/>
                <w:bCs/>
                <w:color w:val="333333"/>
                <w:sz w:val="10"/>
                <w:szCs w:val="10"/>
                <w:bdr w:val="none" w:sz="0" w:space="0" w:color="auto"/>
                <w:vertAlign w:val="baseline"/>
              </w:rPr>
            </w:pPr>
            <w:r>
              <w:rPr>
                <w:rStyle w:val="span"/>
                <w:rFonts w:ascii="Century Gothic" w:eastAsia="Century Gothic" w:hAnsi="Century Gothic" w:cs="Century Gothic"/>
                <w:b/>
                <w:bCs/>
                <w:color w:val="333333"/>
                <w:sz w:val="20"/>
                <w:szCs w:val="20"/>
              </w:rPr>
              <w:t>03/2023</w:t>
            </w:r>
            <w:r>
              <w:rPr>
                <w:rStyle w:val="divdocumentdivparagraphspandateswrapper"/>
                <w:rFonts w:ascii="Century Gothic" w:eastAsia="Century Gothic" w:hAnsi="Century Gothic" w:cs="Century Gothic"/>
                <w:b/>
                <w:bCs/>
                <w:color w:val="333333"/>
                <w:sz w:val="20"/>
                <w:szCs w:val="20"/>
                <w:bdr w:val="none" w:sz="0" w:space="0" w:color="auto"/>
                <w:vertAlign w:val="baseline"/>
              </w:rPr>
              <w:t xml:space="preserve"> </w:t>
            </w:r>
            <w:r>
              <w:rPr>
                <w:rStyle w:val="span"/>
                <w:rFonts w:ascii="Century Gothic" w:eastAsia="Century Gothic" w:hAnsi="Century Gothic" w:cs="Century Gothic"/>
                <w:b/>
                <w:bCs/>
                <w:color w:val="333333"/>
                <w:sz w:val="20"/>
                <w:szCs w:val="20"/>
              </w:rPr>
              <w:t xml:space="preserve">- </w:t>
            </w:r>
            <w:r>
              <w:rPr>
                <w:rStyle w:val="span"/>
                <w:rFonts w:ascii="Century Gothic" w:eastAsia="Century Gothic" w:hAnsi="Century Gothic" w:cs="Century Gothic"/>
                <w:b/>
                <w:bCs/>
                <w:color w:val="333333"/>
                <w:sz w:val="20"/>
                <w:szCs w:val="20"/>
              </w:rPr>
              <w:t>Current</w:t>
            </w:r>
          </w:p>
        </w:tc>
        <w:tc>
          <w:tcPr>
            <w:tcW w:w="8340" w:type="dxa"/>
            <w:noWrap w:val="0"/>
            <w:tcMar>
              <w:top w:w="0" w:type="dxa"/>
              <w:left w:w="0" w:type="dxa"/>
              <w:bottom w:w="0" w:type="dxa"/>
              <w:right w:w="0" w:type="dxa"/>
            </w:tcMar>
            <w:vAlign w:val="top"/>
            <w:hideMark/>
          </w:tcPr>
          <w:p>
            <w:pPr>
              <w:pStyle w:val="divdocumentdivparagraphspandateswrapperParagraph"/>
              <w:pBdr>
                <w:top w:val="none" w:sz="0" w:space="0" w:color="auto"/>
                <w:left w:val="none" w:sz="0" w:space="0" w:color="auto"/>
                <w:bottom w:val="none" w:sz="0" w:space="0" w:color="auto"/>
                <w:right w:val="none" w:sz="0" w:space="0" w:color="auto"/>
              </w:pBdr>
              <w:spacing w:line="320" w:lineRule="atLeast"/>
              <w:ind w:left="0" w:right="0"/>
              <w:textAlignment w:val="auto"/>
              <w:rPr>
                <w:rStyle w:val="span"/>
                <w:rFonts w:ascii="Century Gothic" w:eastAsia="Century Gothic" w:hAnsi="Century Gothic" w:cs="Century Gothic"/>
                <w:b/>
                <w:bCs/>
                <w:color w:val="333333"/>
                <w:sz w:val="20"/>
                <w:szCs w:val="20"/>
              </w:rPr>
            </w:pPr>
            <w:r>
              <w:rPr>
                <w:rStyle w:val="spanjobtitle"/>
                <w:rFonts w:ascii="Century Gothic" w:eastAsia="Century Gothic" w:hAnsi="Century Gothic" w:cs="Century Gothic"/>
                <w:b/>
                <w:bCs/>
                <w:color w:val="333333"/>
                <w:sz w:val="20"/>
                <w:szCs w:val="20"/>
              </w:rPr>
              <w:t>Java Software Engineer</w:t>
            </w:r>
            <w:r>
              <w:rPr>
                <w:rStyle w:val="singlecolumnspanpaddedlinenth-child1"/>
                <w:rFonts w:ascii="Century Gothic" w:eastAsia="Century Gothic" w:hAnsi="Century Gothic" w:cs="Century Gothic"/>
                <w:b w:val="0"/>
                <w:bCs w:val="0"/>
                <w:color w:val="333333"/>
                <w:sz w:val="20"/>
                <w:szCs w:val="20"/>
              </w:rPr>
              <w:t xml:space="preserve"> </w:t>
            </w:r>
          </w:p>
          <w:p>
            <w:pPr>
              <w:pStyle w:val="spanpaddedline"/>
              <w:spacing w:before="0" w:after="0" w:line="320" w:lineRule="atLeast"/>
              <w:ind w:left="0" w:right="0"/>
              <w:rPr>
                <w:rStyle w:val="divdocumentsinglecolumnCharacter"/>
                <w:rFonts w:ascii="Century Gothic" w:eastAsia="Century Gothic" w:hAnsi="Century Gothic" w:cs="Century Gothic"/>
                <w:b w:val="0"/>
                <w:bCs w:val="0"/>
                <w:color w:val="333333"/>
                <w:sz w:val="20"/>
                <w:szCs w:val="20"/>
                <w:bdr w:val="none" w:sz="0" w:space="0" w:color="auto"/>
                <w:vertAlign w:val="baseline"/>
              </w:rPr>
            </w:pPr>
            <w:r>
              <w:rPr>
                <w:rStyle w:val="spancompanyname"/>
                <w:rFonts w:ascii="Century Gothic" w:eastAsia="Century Gothic" w:hAnsi="Century Gothic" w:cs="Century Gothic"/>
                <w:b/>
                <w:bCs/>
                <w:color w:val="333333"/>
                <w:sz w:val="20"/>
                <w:szCs w:val="20"/>
              </w:rPr>
              <w:t>JFORCE BİLİŞİM TEKNOLOJİLERİ A.Ş.</w:t>
            </w:r>
            <w:r>
              <w:rPr>
                <w:rStyle w:val="span"/>
                <w:rFonts w:ascii="Century Gothic" w:eastAsia="Century Gothic" w:hAnsi="Century Gothic" w:cs="Century Gothic"/>
                <w:b w:val="0"/>
                <w:bCs w:val="0"/>
                <w:color w:val="333333"/>
                <w:sz w:val="20"/>
                <w:szCs w:val="20"/>
              </w:rPr>
              <w:t xml:space="preserve"> - </w:t>
            </w:r>
            <w:r>
              <w:rPr>
                <w:rStyle w:val="span"/>
                <w:rFonts w:ascii="Century Gothic" w:eastAsia="Century Gothic" w:hAnsi="Century Gothic" w:cs="Century Gothic"/>
                <w:b w:val="0"/>
                <w:bCs w:val="0"/>
                <w:color w:val="333333"/>
                <w:sz w:val="20"/>
                <w:szCs w:val="20"/>
              </w:rPr>
              <w:t>Istanbul</w:t>
            </w:r>
            <w:r>
              <w:rPr>
                <w:rStyle w:val="span"/>
                <w:rFonts w:ascii="Century Gothic" w:eastAsia="Century Gothic" w:hAnsi="Century Gothic" w:cs="Century Gothic"/>
                <w:b w:val="0"/>
                <w:bCs w:val="0"/>
                <w:color w:val="333333"/>
                <w:sz w:val="20"/>
                <w:szCs w:val="20"/>
              </w:rPr>
              <w:t xml:space="preserve">, </w:t>
            </w:r>
            <w:r>
              <w:rPr>
                <w:rStyle w:val="span"/>
                <w:rFonts w:ascii="Century Gothic" w:eastAsia="Century Gothic" w:hAnsi="Century Gothic" w:cs="Century Gothic"/>
                <w:b w:val="0"/>
                <w:bCs w:val="0"/>
                <w:color w:val="333333"/>
                <w:sz w:val="20"/>
                <w:szCs w:val="20"/>
              </w:rPr>
              <w:t>Ümraniye</w:t>
            </w:r>
          </w:p>
          <w:p>
            <w:pPr>
              <w:pStyle w:val="ulli"/>
              <w:numPr>
                <w:ilvl w:val="0"/>
                <w:numId w:val="3"/>
              </w:numPr>
              <w:spacing w:before="0" w:after="0" w:line="320" w:lineRule="atLeast"/>
              <w:ind w:left="640" w:right="0" w:hanging="252"/>
              <w:rPr>
                <w:rStyle w:val="span"/>
                <w:rFonts w:ascii="Century Gothic" w:eastAsia="Century Gothic" w:hAnsi="Century Gothic" w:cs="Century Gothic"/>
                <w:b w:val="0"/>
                <w:bCs w:val="0"/>
                <w:color w:val="333333"/>
                <w:sz w:val="20"/>
                <w:szCs w:val="20"/>
                <w:bdr w:val="none" w:sz="0" w:space="0" w:color="auto"/>
                <w:vertAlign w:val="baseline"/>
              </w:rPr>
            </w:pPr>
            <w:r>
              <w:rPr>
                <w:rStyle w:val="span"/>
                <w:rFonts w:ascii="Century Gothic" w:eastAsia="Century Gothic" w:hAnsi="Century Gothic" w:cs="Century Gothic"/>
                <w:b w:val="0"/>
                <w:bCs w:val="0"/>
                <w:color w:val="333333"/>
                <w:sz w:val="20"/>
                <w:szCs w:val="20"/>
                <w:bdr w:val="none" w:sz="0" w:space="0" w:color="auto"/>
                <w:vertAlign w:val="baseline"/>
              </w:rPr>
              <w:t>Developed Rest APIs for project requirements and contributed to the software architecture designing process.</w:t>
            </w:r>
          </w:p>
          <w:p>
            <w:pPr>
              <w:pStyle w:val="ulli"/>
              <w:numPr>
                <w:ilvl w:val="0"/>
                <w:numId w:val="3"/>
              </w:numPr>
              <w:spacing w:after="0" w:line="320" w:lineRule="atLeast"/>
              <w:ind w:left="640" w:right="0" w:hanging="252"/>
              <w:rPr>
                <w:rStyle w:val="span"/>
                <w:rFonts w:ascii="Century Gothic" w:eastAsia="Century Gothic" w:hAnsi="Century Gothic" w:cs="Century Gothic"/>
                <w:b w:val="0"/>
                <w:bCs w:val="0"/>
                <w:color w:val="333333"/>
                <w:sz w:val="20"/>
                <w:szCs w:val="20"/>
                <w:bdr w:val="none" w:sz="0" w:space="0" w:color="auto"/>
                <w:vertAlign w:val="baseline"/>
              </w:rPr>
            </w:pPr>
            <w:r>
              <w:rPr>
                <w:rStyle w:val="span"/>
                <w:rFonts w:ascii="Century Gothic" w:eastAsia="Century Gothic" w:hAnsi="Century Gothic" w:cs="Century Gothic"/>
                <w:b w:val="0"/>
                <w:bCs w:val="0"/>
                <w:color w:val="333333"/>
                <w:sz w:val="20"/>
                <w:szCs w:val="20"/>
                <w:bdr w:val="none" w:sz="0" w:space="0" w:color="auto"/>
                <w:vertAlign w:val="baseline"/>
              </w:rPr>
              <w:t>Implemented database models and queries, refactored product code, and added unit tests for service methods.</w:t>
            </w:r>
          </w:p>
          <w:p>
            <w:pPr>
              <w:pStyle w:val="ulli"/>
              <w:numPr>
                <w:ilvl w:val="0"/>
                <w:numId w:val="3"/>
              </w:numPr>
              <w:spacing w:after="0" w:line="320" w:lineRule="atLeast"/>
              <w:ind w:left="640" w:right="0" w:hanging="252"/>
              <w:rPr>
                <w:rStyle w:val="span"/>
                <w:rFonts w:ascii="Century Gothic" w:eastAsia="Century Gothic" w:hAnsi="Century Gothic" w:cs="Century Gothic"/>
                <w:b w:val="0"/>
                <w:bCs w:val="0"/>
                <w:color w:val="333333"/>
                <w:sz w:val="20"/>
                <w:szCs w:val="20"/>
                <w:bdr w:val="none" w:sz="0" w:space="0" w:color="auto"/>
                <w:vertAlign w:val="baseline"/>
              </w:rPr>
            </w:pPr>
            <w:r>
              <w:rPr>
                <w:rStyle w:val="span"/>
                <w:rFonts w:ascii="Century Gothic" w:eastAsia="Century Gothic" w:hAnsi="Century Gothic" w:cs="Century Gothic"/>
                <w:b w:val="0"/>
                <w:bCs w:val="0"/>
                <w:color w:val="333333"/>
                <w:sz w:val="20"/>
                <w:szCs w:val="20"/>
                <w:bdr w:val="none" w:sz="0" w:space="0" w:color="auto"/>
                <w:vertAlign w:val="baseline"/>
              </w:rPr>
              <w:t>Designed back-end software architecture and contributed to the entire development process.</w:t>
            </w:r>
          </w:p>
          <w:p>
            <w:pPr>
              <w:pStyle w:val="ulli"/>
              <w:numPr>
                <w:ilvl w:val="0"/>
                <w:numId w:val="3"/>
              </w:numPr>
              <w:spacing w:after="0" w:line="320" w:lineRule="atLeast"/>
              <w:ind w:left="640" w:right="0" w:hanging="252"/>
              <w:rPr>
                <w:rStyle w:val="span"/>
                <w:rFonts w:ascii="Century Gothic" w:eastAsia="Century Gothic" w:hAnsi="Century Gothic" w:cs="Century Gothic"/>
                <w:b w:val="0"/>
                <w:bCs w:val="0"/>
                <w:color w:val="333333"/>
                <w:sz w:val="20"/>
                <w:szCs w:val="20"/>
                <w:bdr w:val="none" w:sz="0" w:space="0" w:color="auto"/>
                <w:vertAlign w:val="baseline"/>
              </w:rPr>
            </w:pPr>
            <w:r>
              <w:rPr>
                <w:rStyle w:val="span"/>
                <w:rFonts w:ascii="Century Gothic" w:eastAsia="Century Gothic" w:hAnsi="Century Gothic" w:cs="Century Gothic"/>
                <w:b w:val="0"/>
                <w:bCs w:val="0"/>
                <w:color w:val="333333"/>
                <w:sz w:val="20"/>
                <w:szCs w:val="20"/>
                <w:bdr w:val="none" w:sz="0" w:space="0" w:color="auto"/>
                <w:vertAlign w:val="baseline"/>
              </w:rPr>
              <w:t>We implemented state-of-art software technologies which are required for the development process.</w:t>
            </w:r>
          </w:p>
          <w:p>
            <w:pPr>
              <w:pStyle w:val="ulli"/>
              <w:numPr>
                <w:ilvl w:val="0"/>
                <w:numId w:val="3"/>
              </w:numPr>
              <w:spacing w:after="0" w:line="320" w:lineRule="atLeast"/>
              <w:ind w:left="640" w:right="0" w:hanging="252"/>
              <w:rPr>
                <w:rStyle w:val="span"/>
                <w:rFonts w:ascii="Century Gothic" w:eastAsia="Century Gothic" w:hAnsi="Century Gothic" w:cs="Century Gothic"/>
                <w:b w:val="0"/>
                <w:bCs w:val="0"/>
                <w:color w:val="333333"/>
                <w:sz w:val="20"/>
                <w:szCs w:val="20"/>
                <w:bdr w:val="none" w:sz="0" w:space="0" w:color="auto"/>
                <w:vertAlign w:val="baseline"/>
              </w:rPr>
            </w:pPr>
            <w:r>
              <w:rPr>
                <w:rStyle w:val="span"/>
                <w:rFonts w:ascii="Century Gothic" w:eastAsia="Century Gothic" w:hAnsi="Century Gothic" w:cs="Century Gothic"/>
                <w:b w:val="0"/>
                <w:bCs w:val="0"/>
                <w:color w:val="333333"/>
                <w:sz w:val="20"/>
                <w:szCs w:val="20"/>
                <w:bdr w:val="none" w:sz="0" w:space="0" w:color="auto"/>
                <w:vertAlign w:val="baseline"/>
              </w:rPr>
              <w:t>We are contributing new approaches to the Insurance industry.</w:t>
            </w:r>
          </w:p>
        </w:tc>
      </w:tr>
    </w:tbl>
    <w:p>
      <w:pPr>
        <w:rPr>
          <w:vanish/>
        </w:rPr>
      </w:pPr>
    </w:p>
    <w:tbl>
      <w:tblPr>
        <w:tblStyle w:val="divdocumentdivparagraphTable"/>
        <w:tblW w:w="0" w:type="auto"/>
        <w:tblCellSpacing w:w="0" w:type="dxa"/>
        <w:tblLayout w:type="fixed"/>
        <w:tblCellMar>
          <w:top w:w="0" w:type="dxa"/>
          <w:left w:w="0" w:type="dxa"/>
          <w:bottom w:w="0" w:type="dxa"/>
          <w:right w:w="0" w:type="dxa"/>
        </w:tblCellMar>
        <w:tblLook w:val="05E0"/>
      </w:tblPr>
      <w:tblGrid>
        <w:gridCol w:w="2300"/>
        <w:gridCol w:w="834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300" w:type="dxa"/>
            <w:noWrap w:val="0"/>
            <w:tcMar>
              <w:top w:w="160" w:type="dxa"/>
              <w:left w:w="0" w:type="dxa"/>
              <w:bottom w:w="0" w:type="dxa"/>
              <w:right w:w="0" w:type="dxa"/>
            </w:tcMar>
            <w:vAlign w:val="top"/>
            <w:hideMark/>
          </w:tcPr>
          <w:p>
            <w:pPr>
              <w:pStyle w:val="divdocumentdivparagraphspandateswrapperParagraph"/>
              <w:pBdr>
                <w:top w:val="none" w:sz="0" w:space="0" w:color="auto"/>
                <w:left w:val="none" w:sz="0" w:space="0" w:color="auto"/>
                <w:bottom w:val="none" w:sz="0" w:space="0" w:color="auto"/>
                <w:right w:val="none" w:sz="0" w:space="0" w:color="auto"/>
              </w:pBdr>
              <w:spacing w:line="320" w:lineRule="atLeast"/>
              <w:ind w:left="0" w:right="0"/>
              <w:textAlignment w:val="auto"/>
              <w:rPr>
                <w:rStyle w:val="divdocumentdivparagraphspandateswrapper"/>
                <w:rFonts w:ascii="Century Gothic" w:eastAsia="Century Gothic" w:hAnsi="Century Gothic" w:cs="Century Gothic"/>
                <w:b/>
                <w:bCs/>
                <w:color w:val="333333"/>
                <w:sz w:val="10"/>
                <w:szCs w:val="10"/>
                <w:bdr w:val="none" w:sz="0" w:space="0" w:color="auto"/>
                <w:vertAlign w:val="baseline"/>
              </w:rPr>
            </w:pPr>
            <w:r>
              <w:rPr>
                <w:rStyle w:val="span"/>
                <w:rFonts w:ascii="Century Gothic" w:eastAsia="Century Gothic" w:hAnsi="Century Gothic" w:cs="Century Gothic"/>
                <w:b/>
                <w:bCs/>
                <w:color w:val="333333"/>
                <w:sz w:val="20"/>
                <w:szCs w:val="20"/>
              </w:rPr>
              <w:t>12/2020</w:t>
            </w:r>
            <w:r>
              <w:rPr>
                <w:rStyle w:val="divdocumentdivparagraphspandateswrapper"/>
                <w:rFonts w:ascii="Century Gothic" w:eastAsia="Century Gothic" w:hAnsi="Century Gothic" w:cs="Century Gothic"/>
                <w:b/>
                <w:bCs/>
                <w:color w:val="333333"/>
                <w:sz w:val="20"/>
                <w:szCs w:val="20"/>
                <w:bdr w:val="none" w:sz="0" w:space="0" w:color="auto"/>
                <w:vertAlign w:val="baseline"/>
              </w:rPr>
              <w:t xml:space="preserve"> </w:t>
            </w:r>
            <w:r>
              <w:rPr>
                <w:rStyle w:val="span"/>
                <w:rFonts w:ascii="Century Gothic" w:eastAsia="Century Gothic" w:hAnsi="Century Gothic" w:cs="Century Gothic"/>
                <w:b/>
                <w:bCs/>
                <w:color w:val="333333"/>
                <w:sz w:val="20"/>
                <w:szCs w:val="20"/>
              </w:rPr>
              <w:t xml:space="preserve">- </w:t>
            </w:r>
            <w:r>
              <w:rPr>
                <w:rStyle w:val="span"/>
                <w:rFonts w:ascii="Century Gothic" w:eastAsia="Century Gothic" w:hAnsi="Century Gothic" w:cs="Century Gothic"/>
                <w:b/>
                <w:bCs/>
                <w:color w:val="333333"/>
                <w:sz w:val="20"/>
                <w:szCs w:val="20"/>
              </w:rPr>
              <w:t>01/2023</w:t>
            </w:r>
          </w:p>
        </w:tc>
        <w:tc>
          <w:tcPr>
            <w:tcW w:w="8340" w:type="dxa"/>
            <w:noWrap w:val="0"/>
            <w:tcMar>
              <w:top w:w="160" w:type="dxa"/>
              <w:left w:w="0" w:type="dxa"/>
              <w:bottom w:w="0" w:type="dxa"/>
              <w:right w:w="0" w:type="dxa"/>
            </w:tcMar>
            <w:vAlign w:val="top"/>
            <w:hideMark/>
          </w:tcPr>
          <w:p>
            <w:pPr>
              <w:pStyle w:val="divdocumentdivparagraphspandateswrapperParagraph"/>
              <w:pBdr>
                <w:top w:val="none" w:sz="0" w:space="0" w:color="auto"/>
                <w:left w:val="none" w:sz="0" w:space="0" w:color="auto"/>
                <w:bottom w:val="none" w:sz="0" w:space="0" w:color="auto"/>
                <w:right w:val="none" w:sz="0" w:space="0" w:color="auto"/>
              </w:pBdr>
              <w:spacing w:line="320" w:lineRule="atLeast"/>
              <w:ind w:left="0" w:right="0"/>
              <w:textAlignment w:val="auto"/>
              <w:rPr>
                <w:rStyle w:val="span"/>
                <w:rFonts w:ascii="Century Gothic" w:eastAsia="Century Gothic" w:hAnsi="Century Gothic" w:cs="Century Gothic"/>
                <w:b/>
                <w:bCs/>
                <w:color w:val="333333"/>
                <w:sz w:val="20"/>
                <w:szCs w:val="20"/>
              </w:rPr>
            </w:pPr>
            <w:r>
              <w:rPr>
                <w:rStyle w:val="spanjobtitle"/>
                <w:rFonts w:ascii="Century Gothic" w:eastAsia="Century Gothic" w:hAnsi="Century Gothic" w:cs="Century Gothic"/>
                <w:b/>
                <w:bCs/>
                <w:color w:val="333333"/>
                <w:sz w:val="20"/>
                <w:szCs w:val="20"/>
              </w:rPr>
              <w:t>Software Engineer</w:t>
            </w:r>
            <w:r>
              <w:rPr>
                <w:rStyle w:val="singlecolumnspanpaddedlinenth-child1"/>
                <w:rFonts w:ascii="Century Gothic" w:eastAsia="Century Gothic" w:hAnsi="Century Gothic" w:cs="Century Gothic"/>
                <w:b w:val="0"/>
                <w:bCs w:val="0"/>
                <w:color w:val="333333"/>
                <w:sz w:val="20"/>
                <w:szCs w:val="20"/>
              </w:rPr>
              <w:t xml:space="preserve"> </w:t>
            </w:r>
          </w:p>
          <w:p>
            <w:pPr>
              <w:pStyle w:val="spanpaddedline"/>
              <w:spacing w:before="0" w:after="0" w:line="320" w:lineRule="atLeast"/>
              <w:ind w:left="0" w:right="0"/>
              <w:rPr>
                <w:rStyle w:val="divdocumentsinglecolumnCharacter"/>
                <w:rFonts w:ascii="Century Gothic" w:eastAsia="Century Gothic" w:hAnsi="Century Gothic" w:cs="Century Gothic"/>
                <w:b w:val="0"/>
                <w:bCs w:val="0"/>
                <w:color w:val="333333"/>
                <w:sz w:val="20"/>
                <w:szCs w:val="20"/>
                <w:bdr w:val="none" w:sz="0" w:space="0" w:color="auto"/>
                <w:vertAlign w:val="baseline"/>
              </w:rPr>
            </w:pPr>
            <w:r>
              <w:rPr>
                <w:rStyle w:val="spancompanyname"/>
                <w:rFonts w:ascii="Century Gothic" w:eastAsia="Century Gothic" w:hAnsi="Century Gothic" w:cs="Century Gothic"/>
                <w:b/>
                <w:bCs/>
                <w:color w:val="333333"/>
                <w:sz w:val="20"/>
                <w:szCs w:val="20"/>
              </w:rPr>
              <w:t>SAAT Technolgy</w:t>
            </w:r>
            <w:r>
              <w:rPr>
                <w:rStyle w:val="span"/>
                <w:rFonts w:ascii="Century Gothic" w:eastAsia="Century Gothic" w:hAnsi="Century Gothic" w:cs="Century Gothic"/>
                <w:b w:val="0"/>
                <w:bCs w:val="0"/>
                <w:color w:val="333333"/>
                <w:sz w:val="20"/>
                <w:szCs w:val="20"/>
              </w:rPr>
              <w:t xml:space="preserve"> - </w:t>
            </w:r>
            <w:r>
              <w:rPr>
                <w:rStyle w:val="span"/>
                <w:rFonts w:ascii="Century Gothic" w:eastAsia="Century Gothic" w:hAnsi="Century Gothic" w:cs="Century Gothic"/>
                <w:b w:val="0"/>
                <w:bCs w:val="0"/>
                <w:color w:val="333333"/>
                <w:sz w:val="20"/>
                <w:szCs w:val="20"/>
              </w:rPr>
              <w:t>Istanbul</w:t>
            </w:r>
            <w:r>
              <w:rPr>
                <w:rStyle w:val="span"/>
                <w:rFonts w:ascii="Century Gothic" w:eastAsia="Century Gothic" w:hAnsi="Century Gothic" w:cs="Century Gothic"/>
                <w:b w:val="0"/>
                <w:bCs w:val="0"/>
                <w:color w:val="333333"/>
                <w:sz w:val="20"/>
                <w:szCs w:val="20"/>
              </w:rPr>
              <w:t xml:space="preserve">, </w:t>
            </w:r>
            <w:r>
              <w:rPr>
                <w:rStyle w:val="span"/>
                <w:rFonts w:ascii="Century Gothic" w:eastAsia="Century Gothic" w:hAnsi="Century Gothic" w:cs="Century Gothic"/>
                <w:b w:val="0"/>
                <w:bCs w:val="0"/>
                <w:color w:val="333333"/>
                <w:sz w:val="20"/>
                <w:szCs w:val="20"/>
              </w:rPr>
              <w:t>Turkey</w:t>
            </w:r>
          </w:p>
          <w:p>
            <w:pPr>
              <w:pStyle w:val="ulli"/>
              <w:numPr>
                <w:ilvl w:val="0"/>
                <w:numId w:val="4"/>
              </w:numPr>
              <w:spacing w:before="0" w:after="0" w:line="320" w:lineRule="atLeast"/>
              <w:ind w:left="640" w:right="0" w:hanging="252"/>
              <w:rPr>
                <w:rStyle w:val="span"/>
                <w:rFonts w:ascii="Century Gothic" w:eastAsia="Century Gothic" w:hAnsi="Century Gothic" w:cs="Century Gothic"/>
                <w:b w:val="0"/>
                <w:bCs w:val="0"/>
                <w:color w:val="333333"/>
                <w:sz w:val="20"/>
                <w:szCs w:val="20"/>
                <w:bdr w:val="none" w:sz="0" w:space="0" w:color="auto"/>
                <w:vertAlign w:val="baseline"/>
              </w:rPr>
            </w:pPr>
            <w:r>
              <w:rPr>
                <w:rStyle w:val="span"/>
                <w:rFonts w:ascii="Century Gothic" w:eastAsia="Century Gothic" w:hAnsi="Century Gothic" w:cs="Century Gothic"/>
                <w:b w:val="0"/>
                <w:bCs w:val="0"/>
                <w:color w:val="333333"/>
                <w:sz w:val="20"/>
                <w:szCs w:val="20"/>
                <w:bdr w:val="none" w:sz="0" w:space="0" w:color="auto"/>
                <w:vertAlign w:val="baseline"/>
              </w:rPr>
              <w:t>Developed Rest APIs for project requirements and contributed to the software architecture designing process.</w:t>
            </w:r>
          </w:p>
          <w:p>
            <w:pPr>
              <w:pStyle w:val="ulli"/>
              <w:numPr>
                <w:ilvl w:val="0"/>
                <w:numId w:val="4"/>
              </w:numPr>
              <w:spacing w:after="0" w:line="320" w:lineRule="atLeast"/>
              <w:ind w:left="640" w:right="0" w:hanging="252"/>
              <w:rPr>
                <w:rStyle w:val="span"/>
                <w:rFonts w:ascii="Century Gothic" w:eastAsia="Century Gothic" w:hAnsi="Century Gothic" w:cs="Century Gothic"/>
                <w:b w:val="0"/>
                <w:bCs w:val="0"/>
                <w:color w:val="333333"/>
                <w:sz w:val="20"/>
                <w:szCs w:val="20"/>
                <w:bdr w:val="none" w:sz="0" w:space="0" w:color="auto"/>
                <w:vertAlign w:val="baseline"/>
              </w:rPr>
            </w:pPr>
            <w:r>
              <w:rPr>
                <w:rStyle w:val="span"/>
                <w:rFonts w:ascii="Century Gothic" w:eastAsia="Century Gothic" w:hAnsi="Century Gothic" w:cs="Century Gothic"/>
                <w:b w:val="0"/>
                <w:bCs w:val="0"/>
                <w:color w:val="333333"/>
                <w:sz w:val="20"/>
                <w:szCs w:val="20"/>
                <w:bdr w:val="none" w:sz="0" w:space="0" w:color="auto"/>
                <w:vertAlign w:val="baseline"/>
              </w:rPr>
              <w:t>Implemented database models and queries, refactored product code, and added unit tests for service methods.</w:t>
            </w:r>
          </w:p>
          <w:p>
            <w:pPr>
              <w:pStyle w:val="ulli"/>
              <w:numPr>
                <w:ilvl w:val="0"/>
                <w:numId w:val="4"/>
              </w:numPr>
              <w:spacing w:after="0" w:line="320" w:lineRule="atLeast"/>
              <w:ind w:left="640" w:right="0" w:hanging="252"/>
              <w:rPr>
                <w:rStyle w:val="span"/>
                <w:rFonts w:ascii="Century Gothic" w:eastAsia="Century Gothic" w:hAnsi="Century Gothic" w:cs="Century Gothic"/>
                <w:b w:val="0"/>
                <w:bCs w:val="0"/>
                <w:color w:val="333333"/>
                <w:sz w:val="20"/>
                <w:szCs w:val="20"/>
                <w:bdr w:val="none" w:sz="0" w:space="0" w:color="auto"/>
                <w:vertAlign w:val="baseline"/>
              </w:rPr>
            </w:pPr>
            <w:r>
              <w:rPr>
                <w:rStyle w:val="span"/>
                <w:rFonts w:ascii="Century Gothic" w:eastAsia="Century Gothic" w:hAnsi="Century Gothic" w:cs="Century Gothic"/>
                <w:b w:val="0"/>
                <w:bCs w:val="0"/>
                <w:color w:val="333333"/>
                <w:sz w:val="20"/>
                <w:szCs w:val="20"/>
                <w:bdr w:val="none" w:sz="0" w:space="0" w:color="auto"/>
                <w:vertAlign w:val="baseline"/>
              </w:rPr>
              <w:t>Designed back-end software architecture and contributed to the entire development process.</w:t>
            </w:r>
          </w:p>
          <w:p>
            <w:pPr>
              <w:pStyle w:val="ulli"/>
              <w:numPr>
                <w:ilvl w:val="0"/>
                <w:numId w:val="4"/>
              </w:numPr>
              <w:spacing w:after="0" w:line="320" w:lineRule="atLeast"/>
              <w:ind w:left="640" w:right="0" w:hanging="252"/>
              <w:rPr>
                <w:rStyle w:val="span"/>
                <w:rFonts w:ascii="Century Gothic" w:eastAsia="Century Gothic" w:hAnsi="Century Gothic" w:cs="Century Gothic"/>
                <w:b w:val="0"/>
                <w:bCs w:val="0"/>
                <w:color w:val="333333"/>
                <w:sz w:val="20"/>
                <w:szCs w:val="20"/>
                <w:bdr w:val="none" w:sz="0" w:space="0" w:color="auto"/>
                <w:vertAlign w:val="baseline"/>
              </w:rPr>
            </w:pPr>
            <w:r>
              <w:rPr>
                <w:rStyle w:val="span"/>
                <w:rFonts w:ascii="Century Gothic" w:eastAsia="Century Gothic" w:hAnsi="Century Gothic" w:cs="Century Gothic"/>
                <w:b w:val="0"/>
                <w:bCs w:val="0"/>
                <w:color w:val="333333"/>
                <w:sz w:val="20"/>
                <w:szCs w:val="20"/>
                <w:bdr w:val="none" w:sz="0" w:space="0" w:color="auto"/>
                <w:vertAlign w:val="baseline"/>
              </w:rPr>
              <w:t>Implemented state-of-art software technologies which are required for the development process.</w:t>
            </w:r>
          </w:p>
        </w:tc>
      </w:tr>
    </w:tbl>
    <w:p>
      <w:pPr>
        <w:rPr>
          <w:vanish/>
        </w:rPr>
      </w:pPr>
    </w:p>
    <w:tbl>
      <w:tblPr>
        <w:tblStyle w:val="divdocumentdivparagraphTable"/>
        <w:tblW w:w="0" w:type="auto"/>
        <w:tblCellSpacing w:w="0" w:type="dxa"/>
        <w:tblLayout w:type="fixed"/>
        <w:tblCellMar>
          <w:top w:w="0" w:type="dxa"/>
          <w:left w:w="0" w:type="dxa"/>
          <w:bottom w:w="0" w:type="dxa"/>
          <w:right w:w="0" w:type="dxa"/>
        </w:tblCellMar>
        <w:tblLook w:val="05E0"/>
      </w:tblPr>
      <w:tblGrid>
        <w:gridCol w:w="2300"/>
        <w:gridCol w:w="834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300" w:type="dxa"/>
            <w:noWrap w:val="0"/>
            <w:tcMar>
              <w:top w:w="160" w:type="dxa"/>
              <w:left w:w="0" w:type="dxa"/>
              <w:bottom w:w="0" w:type="dxa"/>
              <w:right w:w="0" w:type="dxa"/>
            </w:tcMar>
            <w:vAlign w:val="top"/>
            <w:hideMark/>
          </w:tcPr>
          <w:p>
            <w:pPr>
              <w:pStyle w:val="divdocumentdivparagraphspandateswrapperParagraph"/>
              <w:pBdr>
                <w:top w:val="none" w:sz="0" w:space="0" w:color="auto"/>
                <w:left w:val="none" w:sz="0" w:space="0" w:color="auto"/>
                <w:bottom w:val="none" w:sz="0" w:space="0" w:color="auto"/>
                <w:right w:val="none" w:sz="0" w:space="0" w:color="auto"/>
              </w:pBdr>
              <w:spacing w:line="320" w:lineRule="atLeast"/>
              <w:ind w:left="0" w:right="0"/>
              <w:textAlignment w:val="auto"/>
              <w:rPr>
                <w:rStyle w:val="divdocumentdivparagraphspandateswrapper"/>
                <w:rFonts w:ascii="Century Gothic" w:eastAsia="Century Gothic" w:hAnsi="Century Gothic" w:cs="Century Gothic"/>
                <w:b/>
                <w:bCs/>
                <w:color w:val="333333"/>
                <w:sz w:val="10"/>
                <w:szCs w:val="10"/>
                <w:bdr w:val="none" w:sz="0" w:space="0" w:color="auto"/>
                <w:vertAlign w:val="baseline"/>
              </w:rPr>
            </w:pPr>
            <w:r>
              <w:rPr>
                <w:rStyle w:val="span"/>
                <w:rFonts w:ascii="Century Gothic" w:eastAsia="Century Gothic" w:hAnsi="Century Gothic" w:cs="Century Gothic"/>
                <w:b/>
                <w:bCs/>
                <w:color w:val="333333"/>
                <w:sz w:val="20"/>
                <w:szCs w:val="20"/>
              </w:rPr>
              <w:t>10/2018</w:t>
            </w:r>
            <w:r>
              <w:rPr>
                <w:rStyle w:val="divdocumentdivparagraphspandateswrapper"/>
                <w:rFonts w:ascii="Century Gothic" w:eastAsia="Century Gothic" w:hAnsi="Century Gothic" w:cs="Century Gothic"/>
                <w:b/>
                <w:bCs/>
                <w:color w:val="333333"/>
                <w:sz w:val="20"/>
                <w:szCs w:val="20"/>
                <w:bdr w:val="none" w:sz="0" w:space="0" w:color="auto"/>
                <w:vertAlign w:val="baseline"/>
              </w:rPr>
              <w:t xml:space="preserve"> </w:t>
            </w:r>
            <w:r>
              <w:rPr>
                <w:rStyle w:val="span"/>
                <w:rFonts w:ascii="Century Gothic" w:eastAsia="Century Gothic" w:hAnsi="Century Gothic" w:cs="Century Gothic"/>
                <w:b/>
                <w:bCs/>
                <w:color w:val="333333"/>
                <w:sz w:val="20"/>
                <w:szCs w:val="20"/>
              </w:rPr>
              <w:t xml:space="preserve">- </w:t>
            </w:r>
            <w:r>
              <w:rPr>
                <w:rStyle w:val="span"/>
                <w:rFonts w:ascii="Century Gothic" w:eastAsia="Century Gothic" w:hAnsi="Century Gothic" w:cs="Century Gothic"/>
                <w:b/>
                <w:bCs/>
                <w:color w:val="333333"/>
                <w:sz w:val="20"/>
                <w:szCs w:val="20"/>
              </w:rPr>
              <w:t>02/2019</w:t>
            </w:r>
          </w:p>
        </w:tc>
        <w:tc>
          <w:tcPr>
            <w:tcW w:w="8340" w:type="dxa"/>
            <w:noWrap w:val="0"/>
            <w:tcMar>
              <w:top w:w="160" w:type="dxa"/>
              <w:left w:w="0" w:type="dxa"/>
              <w:bottom w:w="0" w:type="dxa"/>
              <w:right w:w="0" w:type="dxa"/>
            </w:tcMar>
            <w:vAlign w:val="top"/>
            <w:hideMark/>
          </w:tcPr>
          <w:p>
            <w:pPr>
              <w:pStyle w:val="divdocumentdivparagraphspandateswrapperParagraph"/>
              <w:pBdr>
                <w:top w:val="none" w:sz="0" w:space="0" w:color="auto"/>
                <w:left w:val="none" w:sz="0" w:space="0" w:color="auto"/>
                <w:bottom w:val="none" w:sz="0" w:space="0" w:color="auto"/>
                <w:right w:val="none" w:sz="0" w:space="0" w:color="auto"/>
              </w:pBdr>
              <w:spacing w:line="320" w:lineRule="atLeast"/>
              <w:ind w:left="0" w:right="0"/>
              <w:textAlignment w:val="auto"/>
              <w:rPr>
                <w:rStyle w:val="span"/>
                <w:rFonts w:ascii="Century Gothic" w:eastAsia="Century Gothic" w:hAnsi="Century Gothic" w:cs="Century Gothic"/>
                <w:b/>
                <w:bCs/>
                <w:color w:val="333333"/>
                <w:sz w:val="20"/>
                <w:szCs w:val="20"/>
              </w:rPr>
            </w:pPr>
            <w:r>
              <w:rPr>
                <w:rStyle w:val="spanjobtitle"/>
                <w:rFonts w:ascii="Century Gothic" w:eastAsia="Century Gothic" w:hAnsi="Century Gothic" w:cs="Century Gothic"/>
                <w:b/>
                <w:bCs/>
                <w:color w:val="333333"/>
                <w:sz w:val="20"/>
                <w:szCs w:val="20"/>
              </w:rPr>
              <w:t>Software Engineer</w:t>
            </w:r>
            <w:r>
              <w:rPr>
                <w:rStyle w:val="singlecolumnspanpaddedlinenth-child1"/>
                <w:rFonts w:ascii="Century Gothic" w:eastAsia="Century Gothic" w:hAnsi="Century Gothic" w:cs="Century Gothic"/>
                <w:b w:val="0"/>
                <w:bCs w:val="0"/>
                <w:color w:val="333333"/>
                <w:sz w:val="20"/>
                <w:szCs w:val="20"/>
              </w:rPr>
              <w:t xml:space="preserve"> </w:t>
            </w:r>
          </w:p>
          <w:p>
            <w:pPr>
              <w:pStyle w:val="spanpaddedline"/>
              <w:spacing w:before="0" w:after="0" w:line="320" w:lineRule="atLeast"/>
              <w:ind w:left="0" w:right="0"/>
              <w:rPr>
                <w:rStyle w:val="divdocumentsinglecolumnCharacter"/>
                <w:rFonts w:ascii="Century Gothic" w:eastAsia="Century Gothic" w:hAnsi="Century Gothic" w:cs="Century Gothic"/>
                <w:b w:val="0"/>
                <w:bCs w:val="0"/>
                <w:color w:val="333333"/>
                <w:sz w:val="20"/>
                <w:szCs w:val="20"/>
                <w:bdr w:val="none" w:sz="0" w:space="0" w:color="auto"/>
                <w:vertAlign w:val="baseline"/>
              </w:rPr>
            </w:pPr>
            <w:r>
              <w:rPr>
                <w:rStyle w:val="spancompanyname"/>
                <w:rFonts w:ascii="Century Gothic" w:eastAsia="Century Gothic" w:hAnsi="Century Gothic" w:cs="Century Gothic"/>
                <w:b/>
                <w:bCs/>
                <w:color w:val="333333"/>
                <w:sz w:val="20"/>
                <w:szCs w:val="20"/>
              </w:rPr>
              <w:t>Bookingpetz.com</w:t>
            </w:r>
            <w:r>
              <w:rPr>
                <w:rStyle w:val="span"/>
                <w:rFonts w:ascii="Century Gothic" w:eastAsia="Century Gothic" w:hAnsi="Century Gothic" w:cs="Century Gothic"/>
                <w:b w:val="0"/>
                <w:bCs w:val="0"/>
                <w:color w:val="333333"/>
                <w:sz w:val="20"/>
                <w:szCs w:val="20"/>
              </w:rPr>
              <w:t xml:space="preserve"> - </w:t>
            </w:r>
            <w:r>
              <w:rPr>
                <w:rStyle w:val="span"/>
                <w:rFonts w:ascii="Century Gothic" w:eastAsia="Century Gothic" w:hAnsi="Century Gothic" w:cs="Century Gothic"/>
                <w:b w:val="0"/>
                <w:bCs w:val="0"/>
                <w:color w:val="333333"/>
                <w:sz w:val="20"/>
                <w:szCs w:val="20"/>
              </w:rPr>
              <w:t>Netherlands</w:t>
            </w:r>
            <w:r>
              <w:rPr>
                <w:rStyle w:val="span"/>
                <w:rFonts w:ascii="Century Gothic" w:eastAsia="Century Gothic" w:hAnsi="Century Gothic" w:cs="Century Gothic"/>
                <w:b w:val="0"/>
                <w:bCs w:val="0"/>
                <w:color w:val="333333"/>
                <w:sz w:val="20"/>
                <w:szCs w:val="20"/>
              </w:rPr>
              <w:t xml:space="preserve">, </w:t>
            </w:r>
            <w:r>
              <w:rPr>
                <w:rStyle w:val="span"/>
                <w:rFonts w:ascii="Century Gothic" w:eastAsia="Century Gothic" w:hAnsi="Century Gothic" w:cs="Century Gothic"/>
                <w:b w:val="0"/>
                <w:bCs w:val="0"/>
                <w:color w:val="333333"/>
                <w:sz w:val="20"/>
                <w:szCs w:val="20"/>
              </w:rPr>
              <w:t>Amsterdam</w:t>
            </w:r>
          </w:p>
          <w:p>
            <w:pPr>
              <w:pStyle w:val="ulli"/>
              <w:numPr>
                <w:ilvl w:val="0"/>
                <w:numId w:val="5"/>
              </w:numPr>
              <w:spacing w:before="0" w:after="0" w:line="320" w:lineRule="atLeast"/>
              <w:ind w:left="640" w:right="0" w:hanging="252"/>
              <w:rPr>
                <w:rStyle w:val="span"/>
                <w:rFonts w:ascii="Century Gothic" w:eastAsia="Century Gothic" w:hAnsi="Century Gothic" w:cs="Century Gothic"/>
                <w:b w:val="0"/>
                <w:bCs w:val="0"/>
                <w:color w:val="333333"/>
                <w:sz w:val="20"/>
                <w:szCs w:val="20"/>
                <w:bdr w:val="none" w:sz="0" w:space="0" w:color="auto"/>
                <w:vertAlign w:val="baseline"/>
              </w:rPr>
            </w:pPr>
            <w:r>
              <w:rPr>
                <w:rStyle w:val="span"/>
                <w:rFonts w:ascii="Century Gothic" w:eastAsia="Century Gothic" w:hAnsi="Century Gothic" w:cs="Century Gothic"/>
                <w:b w:val="0"/>
                <w:bCs w:val="0"/>
                <w:color w:val="333333"/>
                <w:sz w:val="20"/>
                <w:szCs w:val="20"/>
                <w:bdr w:val="none" w:sz="0" w:space="0" w:color="auto"/>
                <w:vertAlign w:val="baseline"/>
              </w:rPr>
              <w:t>Designed back-end and front-end architecture and contributed to the entire development process.</w:t>
            </w:r>
          </w:p>
          <w:p>
            <w:pPr>
              <w:pStyle w:val="ulli"/>
              <w:numPr>
                <w:ilvl w:val="0"/>
                <w:numId w:val="5"/>
              </w:numPr>
              <w:spacing w:after="0" w:line="320" w:lineRule="atLeast"/>
              <w:ind w:left="640" w:right="0" w:hanging="252"/>
              <w:rPr>
                <w:rStyle w:val="span"/>
                <w:rFonts w:ascii="Century Gothic" w:eastAsia="Century Gothic" w:hAnsi="Century Gothic" w:cs="Century Gothic"/>
                <w:b w:val="0"/>
                <w:bCs w:val="0"/>
                <w:color w:val="333333"/>
                <w:sz w:val="20"/>
                <w:szCs w:val="20"/>
                <w:bdr w:val="none" w:sz="0" w:space="0" w:color="auto"/>
                <w:vertAlign w:val="baseline"/>
              </w:rPr>
            </w:pPr>
            <w:r>
              <w:rPr>
                <w:rStyle w:val="span"/>
                <w:rFonts w:ascii="Century Gothic" w:eastAsia="Century Gothic" w:hAnsi="Century Gothic" w:cs="Century Gothic"/>
                <w:b w:val="0"/>
                <w:bCs w:val="0"/>
                <w:color w:val="333333"/>
                <w:sz w:val="20"/>
                <w:szCs w:val="20"/>
                <w:bdr w:val="none" w:sz="0" w:space="0" w:color="auto"/>
                <w:vertAlign w:val="baseline"/>
              </w:rPr>
              <w:t>Implement state-of-art software technologies that are required for the development process.</w:t>
            </w:r>
          </w:p>
          <w:p>
            <w:pPr>
              <w:pStyle w:val="ulli"/>
              <w:numPr>
                <w:ilvl w:val="0"/>
                <w:numId w:val="5"/>
              </w:numPr>
              <w:spacing w:after="0" w:line="320" w:lineRule="atLeast"/>
              <w:ind w:left="640" w:right="0" w:hanging="252"/>
              <w:rPr>
                <w:rStyle w:val="span"/>
                <w:rFonts w:ascii="Century Gothic" w:eastAsia="Century Gothic" w:hAnsi="Century Gothic" w:cs="Century Gothic"/>
                <w:b w:val="0"/>
                <w:bCs w:val="0"/>
                <w:color w:val="333333"/>
                <w:sz w:val="20"/>
                <w:szCs w:val="20"/>
                <w:bdr w:val="none" w:sz="0" w:space="0" w:color="auto"/>
                <w:vertAlign w:val="baseline"/>
              </w:rPr>
            </w:pPr>
            <w:r>
              <w:rPr>
                <w:rStyle w:val="span"/>
                <w:rFonts w:ascii="Century Gothic" w:eastAsia="Century Gothic" w:hAnsi="Century Gothic" w:cs="Century Gothic"/>
                <w:b w:val="0"/>
                <w:bCs w:val="0"/>
                <w:color w:val="333333"/>
                <w:sz w:val="20"/>
                <w:szCs w:val="20"/>
                <w:bdr w:val="none" w:sz="0" w:space="0" w:color="auto"/>
                <w:vertAlign w:val="baseline"/>
              </w:rPr>
              <w:t>Developed Rest APIs for project requirements and contributed to the software architecture designing process.</w:t>
            </w:r>
          </w:p>
          <w:p>
            <w:pPr>
              <w:pStyle w:val="ulli"/>
              <w:numPr>
                <w:ilvl w:val="0"/>
                <w:numId w:val="5"/>
              </w:numPr>
              <w:spacing w:after="0" w:line="320" w:lineRule="atLeast"/>
              <w:ind w:left="640" w:right="0" w:hanging="252"/>
              <w:rPr>
                <w:rStyle w:val="span"/>
                <w:rFonts w:ascii="Century Gothic" w:eastAsia="Century Gothic" w:hAnsi="Century Gothic" w:cs="Century Gothic"/>
                <w:b w:val="0"/>
                <w:bCs w:val="0"/>
                <w:color w:val="333333"/>
                <w:sz w:val="20"/>
                <w:szCs w:val="20"/>
                <w:bdr w:val="none" w:sz="0" w:space="0" w:color="auto"/>
                <w:vertAlign w:val="baseline"/>
              </w:rPr>
            </w:pPr>
            <w:r>
              <w:rPr>
                <w:rStyle w:val="span"/>
                <w:rFonts w:ascii="Century Gothic" w:eastAsia="Century Gothic" w:hAnsi="Century Gothic" w:cs="Century Gothic"/>
                <w:b w:val="0"/>
                <w:bCs w:val="0"/>
                <w:color w:val="333333"/>
                <w:sz w:val="20"/>
                <w:szCs w:val="20"/>
                <w:bdr w:val="none" w:sz="0" w:space="0" w:color="auto"/>
                <w:vertAlign w:val="baseline"/>
              </w:rPr>
              <w:t>Implemented database models and queries, and refactored product code.</w:t>
            </w:r>
          </w:p>
        </w:tc>
      </w:tr>
    </w:tbl>
    <w:p>
      <w:pPr>
        <w:pStyle w:val="divdocumentdivsectiontitle"/>
        <w:pBdr>
          <w:top w:val="none" w:sz="0" w:space="0" w:color="auto"/>
          <w:left w:val="none" w:sz="0" w:space="0" w:color="auto"/>
          <w:bottom w:val="none" w:sz="0" w:space="0" w:color="auto"/>
          <w:right w:val="none" w:sz="0" w:space="0" w:color="auto"/>
        </w:pBdr>
        <w:spacing w:before="240" w:after="60"/>
        <w:ind w:left="0" w:right="0"/>
        <w:rPr>
          <w:rFonts w:ascii="Century Gothic" w:eastAsia="Century Gothic" w:hAnsi="Century Gothic" w:cs="Century Gothic"/>
          <w:b/>
          <w:bCs/>
          <w:caps/>
          <w:color w:val="144181"/>
          <w:bdr w:val="none" w:sz="0" w:space="0" w:color="auto"/>
          <w:vertAlign w:val="baseline"/>
        </w:rPr>
      </w:pPr>
      <w:r>
        <w:rPr>
          <w:rFonts w:ascii="Century Gothic" w:eastAsia="Century Gothic" w:hAnsi="Century Gothic" w:cs="Century Gothic"/>
          <w:b/>
          <w:bCs/>
          <w:caps/>
          <w:bdr w:val="none" w:sz="0" w:space="0" w:color="auto"/>
          <w:vertAlign w:val="baseline"/>
        </w:rPr>
        <w:t>Education and Training</w:t>
      </w:r>
    </w:p>
    <w:tbl>
      <w:tblPr>
        <w:tblStyle w:val="divdocumentdivparagraphTable"/>
        <w:tblW w:w="0" w:type="auto"/>
        <w:tblCellSpacing w:w="0" w:type="dxa"/>
        <w:tblLayout w:type="fixed"/>
        <w:tblCellMar>
          <w:top w:w="0" w:type="dxa"/>
          <w:left w:w="0" w:type="dxa"/>
          <w:bottom w:w="0" w:type="dxa"/>
          <w:right w:w="0" w:type="dxa"/>
        </w:tblCellMar>
        <w:tblLook w:val="05E0"/>
      </w:tblPr>
      <w:tblGrid>
        <w:gridCol w:w="2300"/>
        <w:gridCol w:w="834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300" w:type="dxa"/>
            <w:noWrap w:val="0"/>
            <w:tcMar>
              <w:top w:w="0" w:type="dxa"/>
              <w:left w:w="0" w:type="dxa"/>
              <w:bottom w:w="0" w:type="dxa"/>
              <w:right w:w="0" w:type="dxa"/>
            </w:tcMar>
            <w:vAlign w:val="top"/>
            <w:hideMark/>
          </w:tcPr>
          <w:p>
            <w:pPr>
              <w:pStyle w:val="divdocumentdivparagraphspandateswrapperParagraph"/>
              <w:pBdr>
                <w:top w:val="none" w:sz="0" w:space="0" w:color="auto"/>
                <w:left w:val="none" w:sz="0" w:space="0" w:color="auto"/>
                <w:bottom w:val="none" w:sz="0" w:space="0" w:color="auto"/>
                <w:right w:val="none" w:sz="0" w:space="0" w:color="auto"/>
              </w:pBdr>
              <w:spacing w:line="320" w:lineRule="atLeast"/>
              <w:ind w:left="0" w:right="0"/>
              <w:textAlignment w:val="auto"/>
              <w:rPr>
                <w:rStyle w:val="divdocumentdivparagraphspandateswrapper"/>
                <w:rFonts w:ascii="Century Gothic" w:eastAsia="Century Gothic" w:hAnsi="Century Gothic" w:cs="Century Gothic"/>
                <w:b/>
                <w:bCs/>
                <w:color w:val="333333"/>
                <w:sz w:val="10"/>
                <w:szCs w:val="10"/>
                <w:bdr w:val="none" w:sz="0" w:space="0" w:color="auto"/>
                <w:vertAlign w:val="baseline"/>
              </w:rPr>
            </w:pPr>
            <w:r>
              <w:rPr>
                <w:rStyle w:val="span"/>
                <w:rFonts w:ascii="Century Gothic" w:eastAsia="Century Gothic" w:hAnsi="Century Gothic" w:cs="Century Gothic"/>
                <w:b/>
                <w:bCs/>
                <w:color w:val="333333"/>
                <w:sz w:val="20"/>
                <w:szCs w:val="20"/>
              </w:rPr>
              <w:t>02/2019</w:t>
            </w:r>
          </w:p>
        </w:tc>
        <w:tc>
          <w:tcPr>
            <w:tcW w:w="8340" w:type="dxa"/>
            <w:noWrap w:val="0"/>
            <w:tcMar>
              <w:top w:w="0" w:type="dxa"/>
              <w:left w:w="0" w:type="dxa"/>
              <w:bottom w:w="0" w:type="dxa"/>
              <w:right w:w="0" w:type="dxa"/>
            </w:tcMar>
            <w:vAlign w:val="top"/>
            <w:hideMark/>
          </w:tcPr>
          <w:p>
            <w:pPr>
              <w:pStyle w:val="divdocumentdivparagraphspandateswrapperParagraph"/>
              <w:pBdr>
                <w:top w:val="none" w:sz="0" w:space="0" w:color="auto"/>
                <w:left w:val="none" w:sz="0" w:space="0" w:color="auto"/>
                <w:bottom w:val="none" w:sz="0" w:space="0" w:color="auto"/>
                <w:right w:val="none" w:sz="0" w:space="0" w:color="auto"/>
              </w:pBdr>
              <w:spacing w:line="320" w:lineRule="atLeast"/>
              <w:ind w:left="0" w:right="0"/>
              <w:textAlignment w:val="auto"/>
              <w:rPr>
                <w:rStyle w:val="span"/>
                <w:rFonts w:ascii="Century Gothic" w:eastAsia="Century Gothic" w:hAnsi="Century Gothic" w:cs="Century Gothic"/>
                <w:b/>
                <w:bCs/>
                <w:color w:val="333333"/>
                <w:sz w:val="20"/>
                <w:szCs w:val="20"/>
              </w:rPr>
            </w:pPr>
            <w:r>
              <w:rPr>
                <w:rStyle w:val="spandegree"/>
                <w:rFonts w:ascii="Century Gothic" w:eastAsia="Century Gothic" w:hAnsi="Century Gothic" w:cs="Century Gothic"/>
                <w:b/>
                <w:bCs/>
                <w:color w:val="333333"/>
                <w:sz w:val="20"/>
                <w:szCs w:val="20"/>
              </w:rPr>
              <w:t>Associate of Applied Science</w:t>
            </w:r>
            <w:r>
              <w:rPr>
                <w:rStyle w:val="span"/>
                <w:rFonts w:ascii="Century Gothic" w:eastAsia="Century Gothic" w:hAnsi="Century Gothic" w:cs="Century Gothic"/>
                <w:b w:val="0"/>
                <w:bCs w:val="0"/>
                <w:color w:val="333333"/>
                <w:sz w:val="20"/>
                <w:szCs w:val="20"/>
              </w:rPr>
              <w:t xml:space="preserve">: </w:t>
            </w:r>
            <w:r>
              <w:rPr>
                <w:rStyle w:val="span"/>
                <w:rFonts w:ascii="Century Gothic" w:eastAsia="Century Gothic" w:hAnsi="Century Gothic" w:cs="Century Gothic"/>
                <w:b w:val="0"/>
                <w:bCs w:val="0"/>
                <w:color w:val="333333"/>
                <w:sz w:val="20"/>
                <w:szCs w:val="20"/>
              </w:rPr>
              <w:t>Computer Programming</w:t>
            </w:r>
            <w:r>
              <w:rPr>
                <w:rStyle w:val="singlecolumnspanpaddedlinenth-child1"/>
                <w:rFonts w:ascii="Century Gothic" w:eastAsia="Century Gothic" w:hAnsi="Century Gothic" w:cs="Century Gothic"/>
                <w:b w:val="0"/>
                <w:bCs w:val="0"/>
                <w:color w:val="333333"/>
                <w:sz w:val="20"/>
                <w:szCs w:val="20"/>
              </w:rPr>
              <w:t xml:space="preserve"> </w:t>
            </w:r>
          </w:p>
          <w:p>
            <w:pPr>
              <w:pStyle w:val="spanpaddedline"/>
              <w:spacing w:before="0" w:after="0" w:line="320" w:lineRule="atLeast"/>
              <w:ind w:left="0" w:right="0"/>
              <w:rPr>
                <w:rStyle w:val="divdocumentsinglecolumnCharacter"/>
                <w:rFonts w:ascii="Century Gothic" w:eastAsia="Century Gothic" w:hAnsi="Century Gothic" w:cs="Century Gothic"/>
                <w:b w:val="0"/>
                <w:bCs w:val="0"/>
                <w:color w:val="333333"/>
                <w:sz w:val="20"/>
                <w:szCs w:val="20"/>
                <w:bdr w:val="none" w:sz="0" w:space="0" w:color="auto"/>
                <w:vertAlign w:val="baseline"/>
              </w:rPr>
            </w:pPr>
            <w:r>
              <w:rPr>
                <w:rStyle w:val="spancompanyname"/>
                <w:rFonts w:ascii="Century Gothic" w:eastAsia="Century Gothic" w:hAnsi="Century Gothic" w:cs="Century Gothic"/>
                <w:b/>
                <w:bCs/>
                <w:color w:val="333333"/>
                <w:sz w:val="20"/>
                <w:szCs w:val="20"/>
              </w:rPr>
              <w:t>Ataşehir Adıgüzel Technical High School</w:t>
            </w:r>
            <w:r>
              <w:rPr>
                <w:rStyle w:val="divdocumentsinglecolumnCharacter"/>
                <w:rFonts w:ascii="Century Gothic" w:eastAsia="Century Gothic" w:hAnsi="Century Gothic" w:cs="Century Gothic"/>
                <w:b w:val="0"/>
                <w:bCs w:val="0"/>
                <w:color w:val="333333"/>
                <w:sz w:val="20"/>
                <w:szCs w:val="20"/>
                <w:bdr w:val="none" w:sz="0" w:space="0" w:color="auto"/>
                <w:vertAlign w:val="baseline"/>
              </w:rPr>
              <w:t xml:space="preserve"> </w:t>
            </w:r>
            <w:r>
              <w:rPr>
                <w:rStyle w:val="span"/>
                <w:rFonts w:ascii="Century Gothic" w:eastAsia="Century Gothic" w:hAnsi="Century Gothic" w:cs="Century Gothic"/>
                <w:b w:val="0"/>
                <w:bCs w:val="0"/>
                <w:color w:val="333333"/>
                <w:sz w:val="20"/>
                <w:szCs w:val="20"/>
              </w:rPr>
              <w:t xml:space="preserve">- </w:t>
            </w:r>
            <w:r>
              <w:rPr>
                <w:rStyle w:val="span"/>
                <w:rFonts w:ascii="Century Gothic" w:eastAsia="Century Gothic" w:hAnsi="Century Gothic" w:cs="Century Gothic"/>
                <w:b w:val="0"/>
                <w:bCs w:val="0"/>
                <w:color w:val="333333"/>
                <w:sz w:val="20"/>
                <w:szCs w:val="20"/>
              </w:rPr>
              <w:t>Istanbul</w:t>
            </w:r>
            <w:r>
              <w:rPr>
                <w:rStyle w:val="divdocumentsinglecolumnCharacter"/>
                <w:rFonts w:ascii="Century Gothic" w:eastAsia="Century Gothic" w:hAnsi="Century Gothic" w:cs="Century Gothic"/>
                <w:b w:val="0"/>
                <w:bCs w:val="0"/>
                <w:color w:val="333333"/>
                <w:sz w:val="20"/>
                <w:szCs w:val="20"/>
                <w:bdr w:val="none" w:sz="0" w:space="0" w:color="auto"/>
                <w:vertAlign w:val="baseline"/>
              </w:rPr>
              <w:t xml:space="preserve"> </w:t>
            </w:r>
          </w:p>
          <w:p>
            <w:pPr>
              <w:pStyle w:val="spanpaddedline"/>
              <w:spacing w:before="0" w:after="0" w:line="320" w:lineRule="atLeast"/>
              <w:ind w:left="0" w:right="0"/>
              <w:rPr>
                <w:rStyle w:val="divdocumentsinglecolumnCharacter"/>
                <w:rFonts w:ascii="Century Gothic" w:eastAsia="Century Gothic" w:hAnsi="Century Gothic" w:cs="Century Gothic"/>
                <w:b w:val="0"/>
                <w:bCs w:val="0"/>
                <w:color w:val="333333"/>
                <w:sz w:val="20"/>
                <w:szCs w:val="20"/>
                <w:bdr w:val="none" w:sz="0" w:space="0" w:color="auto"/>
                <w:vertAlign w:val="baseline"/>
              </w:rPr>
            </w:pPr>
          </w:p>
        </w:tc>
      </w:tr>
    </w:tbl>
    <w:p>
      <w:pPr>
        <w:pStyle w:val="divdocumentdivsectiontitle"/>
        <w:pBdr>
          <w:top w:val="none" w:sz="0" w:space="0" w:color="auto"/>
          <w:left w:val="none" w:sz="0" w:space="0" w:color="auto"/>
          <w:bottom w:val="none" w:sz="0" w:space="0" w:color="auto"/>
          <w:right w:val="none" w:sz="0" w:space="0" w:color="auto"/>
        </w:pBdr>
        <w:spacing w:before="240" w:after="60"/>
        <w:ind w:left="0" w:right="0"/>
        <w:rPr>
          <w:rFonts w:ascii="Century Gothic" w:eastAsia="Century Gothic" w:hAnsi="Century Gothic" w:cs="Century Gothic"/>
          <w:b/>
          <w:bCs/>
          <w:caps/>
          <w:color w:val="144181"/>
          <w:bdr w:val="none" w:sz="0" w:space="0" w:color="auto"/>
          <w:vertAlign w:val="baseline"/>
        </w:rPr>
      </w:pPr>
      <w:r>
        <w:rPr>
          <w:rFonts w:ascii="Century Gothic" w:eastAsia="Century Gothic" w:hAnsi="Century Gothic" w:cs="Century Gothic"/>
          <w:b/>
          <w:bCs/>
          <w:caps/>
          <w:bdr w:val="none" w:sz="0" w:space="0" w:color="auto"/>
          <w:vertAlign w:val="baseline"/>
        </w:rPr>
        <w:t>Languages</w:t>
      </w:r>
    </w:p>
    <w:tbl>
      <w:tblPr>
        <w:tblStyle w:val="documentlangSeclnggparatable"/>
        <w:tblW w:w="0" w:type="auto"/>
        <w:tblCellSpacing w:w="0" w:type="dxa"/>
        <w:tblInd w:w="2300" w:type="dxa"/>
        <w:tblLayout w:type="fixed"/>
        <w:tblCellMar>
          <w:top w:w="0" w:type="dxa"/>
          <w:left w:w="0" w:type="dxa"/>
          <w:bottom w:w="0" w:type="dxa"/>
          <w:right w:w="0" w:type="dxa"/>
        </w:tblCellMar>
        <w:tblLook w:val="05E0"/>
      </w:tblPr>
      <w:tblGrid>
        <w:gridCol w:w="4020"/>
        <w:gridCol w:w="4320"/>
      </w:tblGrid>
      <w:tr>
        <w:tblPrEx>
          <w:tblW w:w="0" w:type="auto"/>
          <w:tblCellSpacing w:w="0" w:type="dxa"/>
          <w:tblInd w:w="2300" w:type="dxa"/>
          <w:tblLayout w:type="fixed"/>
          <w:tblCellMar>
            <w:top w:w="0" w:type="dxa"/>
            <w:left w:w="0" w:type="dxa"/>
            <w:bottom w:w="0" w:type="dxa"/>
            <w:right w:w="0" w:type="dxa"/>
          </w:tblCellMar>
          <w:tblLook w:val="05E0"/>
        </w:tblPrEx>
        <w:trPr>
          <w:tblCellSpacing w:w="0" w:type="dxa"/>
        </w:trPr>
        <w:tc>
          <w:tcPr>
            <w:tcW w:w="8340" w:type="dxa"/>
            <w:gridSpan w:val="2"/>
            <w:noWrap w:val="0"/>
            <w:tcMar>
              <w:top w:w="0" w:type="dxa"/>
              <w:left w:w="0" w:type="dxa"/>
              <w:bottom w:w="10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line="300" w:lineRule="atLeast"/>
              <w:ind w:left="0" w:right="0"/>
              <w:rPr>
                <w:rStyle w:val="documentlangSecparagraph"/>
                <w:rFonts w:ascii="Century Gothic" w:eastAsia="Century Gothic" w:hAnsi="Century Gothic" w:cs="Century Gothic"/>
                <w:color w:val="333333"/>
                <w:sz w:val="20"/>
                <w:szCs w:val="20"/>
                <w:bdr w:val="none" w:sz="0" w:space="0" w:color="auto"/>
                <w:vertAlign w:val="baseline"/>
              </w:rPr>
            </w:pPr>
            <w:r>
              <w:rPr>
                <w:rStyle w:val="documentlangSecinfobarsecfieldnth-child1spannth-child1"/>
                <w:rFonts w:ascii="Century Gothic" w:eastAsia="Century Gothic" w:hAnsi="Century Gothic" w:cs="Century Gothic"/>
                <w:b/>
                <w:bCs/>
                <w:color w:val="333333"/>
                <w:sz w:val="20"/>
                <w:szCs w:val="20"/>
              </w:rPr>
              <w:t>Turkish</w:t>
            </w:r>
            <w:r>
              <w:rPr>
                <w:rStyle w:val="documentlangSecinfobarsecfieldnth-child1colon"/>
                <w:rFonts w:ascii="Century Gothic" w:eastAsia="Century Gothic" w:hAnsi="Century Gothic" w:cs="Century Gothic"/>
                <w:b/>
                <w:bCs/>
                <w:color w:val="333333"/>
                <w:sz w:val="20"/>
                <w:szCs w:val="20"/>
              </w:rPr>
              <w:t>:</w:t>
            </w:r>
            <w:r>
              <w:rPr>
                <w:rStyle w:val="documentlangSecfirstparagraphfield"/>
                <w:rFonts w:ascii="Century Gothic" w:eastAsia="Century Gothic" w:hAnsi="Century Gothic" w:cs="Century Gothic"/>
                <w:color w:val="333333"/>
                <w:sz w:val="20"/>
                <w:szCs w:val="20"/>
              </w:rPr>
              <w:t xml:space="preserve"> </w:t>
            </w:r>
            <w:r>
              <w:rPr>
                <w:rStyle w:val="documentlangSecfieldany"/>
                <w:rFonts w:ascii="Century Gothic" w:eastAsia="Century Gothic" w:hAnsi="Century Gothic" w:cs="Century Gothic"/>
                <w:color w:val="333333"/>
                <w:sz w:val="20"/>
                <w:szCs w:val="20"/>
              </w:rPr>
              <w:t>First Language</w:t>
            </w:r>
            <w:r>
              <w:rPr>
                <w:rStyle w:val="documentlangSecinfobarseccolon"/>
                <w:rFonts w:ascii="Century Gothic" w:eastAsia="Century Gothic" w:hAnsi="Century Gothic" w:cs="Century Gothic"/>
                <w:vanish/>
                <w:color w:val="333333"/>
                <w:sz w:val="20"/>
                <w:szCs w:val="20"/>
              </w:rPr>
              <w:t>:</w:t>
            </w:r>
            <w:r>
              <w:rPr>
                <w:rStyle w:val="documentlangSecfirstparagraphfield"/>
                <w:rFonts w:ascii="Century Gothic" w:eastAsia="Century Gothic" w:hAnsi="Century Gothic" w:cs="Century Gothic"/>
                <w:color w:val="333333"/>
                <w:sz w:val="20"/>
                <w:szCs w:val="20"/>
              </w:rPr>
              <w:t xml:space="preserve"> </w:t>
            </w:r>
          </w:p>
        </w:tc>
      </w:tr>
      <w:tr>
        <w:tblPrEx>
          <w:tblW w:w="0" w:type="auto"/>
          <w:tblCellSpacing w:w="0" w:type="dxa"/>
          <w:tblInd w:w="2300" w:type="dxa"/>
          <w:tblLayout w:type="fixed"/>
          <w:tblCellMar>
            <w:top w:w="0" w:type="dxa"/>
            <w:left w:w="0" w:type="dxa"/>
            <w:bottom w:w="0" w:type="dxa"/>
            <w:right w:w="0" w:type="dxa"/>
          </w:tblCellMar>
          <w:tblLook w:val="05E0"/>
        </w:tblPrEx>
        <w:trPr>
          <w:gridAfter w:val="1"/>
          <w:wAfter w:w="720" w:type="dxa"/>
          <w:tblCellSpacing w:w="0" w:type="dxa"/>
        </w:trPr>
        <w:tc>
          <w:tcPr>
            <w:tcW w:w="4020" w:type="dxa"/>
            <w:noWrap w:val="0"/>
            <w:tcMar>
              <w:top w:w="0" w:type="dxa"/>
              <w:left w:w="0" w:type="dxa"/>
              <w:bottom w:w="100" w:type="dxa"/>
              <w:right w:w="0" w:type="dxa"/>
            </w:tcMar>
            <w:vAlign w:val="top"/>
            <w:hideMark/>
          </w:tcPr>
          <w:p>
            <w:pPr>
              <w:pStyle w:val="div"/>
              <w:pBdr>
                <w:top w:val="none" w:sz="0" w:space="0" w:color="auto"/>
                <w:left w:val="none" w:sz="0" w:space="0" w:color="auto"/>
                <w:bottom w:val="none" w:sz="0" w:space="0" w:color="auto"/>
                <w:right w:val="none" w:sz="0" w:space="0" w:color="auto"/>
              </w:pBdr>
              <w:tabs>
                <w:tab w:val="right" w:pos="4000"/>
              </w:tabs>
              <w:spacing w:before="0" w:line="300" w:lineRule="atLeast"/>
              <w:ind w:left="0" w:right="0"/>
              <w:jc w:val="left"/>
              <w:rPr>
                <w:rStyle w:val="documentlangSecparagraph"/>
                <w:rFonts w:ascii="Century Gothic" w:eastAsia="Century Gothic" w:hAnsi="Century Gothic" w:cs="Century Gothic"/>
                <w:color w:val="333333"/>
                <w:sz w:val="20"/>
                <w:szCs w:val="20"/>
                <w:bdr w:val="none" w:sz="0" w:space="0" w:color="auto"/>
                <w:vertAlign w:val="baseline"/>
              </w:rPr>
            </w:pPr>
            <w:r>
              <w:rPr>
                <w:rStyle w:val="documentlangSecinfobarsecfieldnth-child1spannth-child1"/>
                <w:rFonts w:ascii="Century Gothic" w:eastAsia="Century Gothic" w:hAnsi="Century Gothic" w:cs="Century Gothic"/>
                <w:b/>
                <w:bCs/>
                <w:color w:val="333333"/>
                <w:sz w:val="20"/>
                <w:szCs w:val="20"/>
              </w:rPr>
              <w:t>English</w:t>
            </w:r>
            <w:r>
              <w:rPr>
                <w:rStyle w:val="documentlangSecinfobarsecfieldnth-child1colon"/>
                <w:rFonts w:ascii="Century Gothic" w:eastAsia="Century Gothic" w:hAnsi="Century Gothic" w:cs="Century Gothic"/>
                <w:b/>
                <w:bCs/>
                <w:color w:val="333333"/>
                <w:sz w:val="20"/>
                <w:szCs w:val="20"/>
              </w:rPr>
              <w:t>:</w:t>
            </w:r>
            <w:r>
              <w:rPr>
                <w:rStyle w:val="documentlangSecfirstparagraphfield"/>
                <w:rFonts w:ascii="Century Gothic" w:eastAsia="Century Gothic" w:hAnsi="Century Gothic" w:cs="Century Gothic"/>
                <w:color w:val="333333"/>
                <w:sz w:val="20"/>
                <w:szCs w:val="20"/>
              </w:rPr>
              <w:t xml:space="preserve"> </w:t>
            </w:r>
            <w:r>
              <w:rPr>
                <w:rStyle w:val="documentlangSecfieldany"/>
                <w:rFonts w:ascii="Century Gothic" w:eastAsia="Century Gothic" w:hAnsi="Century Gothic" w:cs="Century Gothic"/>
                <w:color w:val="333333"/>
                <w:sz w:val="20"/>
                <w:szCs w:val="20"/>
              </w:rPr>
              <w:tab/>
            </w:r>
            <w:r>
              <w:rPr>
                <w:rStyle w:val="documentlangSecfieldany"/>
                <w:rFonts w:ascii="Century Gothic" w:eastAsia="Century Gothic" w:hAnsi="Century Gothic" w:cs="Century Gothic"/>
                <w:color w:val="333333"/>
                <w:sz w:val="20"/>
                <w:szCs w:val="20"/>
              </w:rPr>
              <w:t>C1</w:t>
            </w:r>
            <w:r>
              <w:rPr>
                <w:rStyle w:val="documentlangSecfirstparagraphfield"/>
                <w:rFonts w:ascii="Century Gothic" w:eastAsia="Century Gothic" w:hAnsi="Century Gothic" w:cs="Century Gothic"/>
                <w:color w:val="333333"/>
                <w:sz w:val="20"/>
                <w:szCs w:val="20"/>
              </w:rPr>
              <w:t xml:space="preserve"> </w:t>
            </w:r>
          </w:p>
          <w:p>
            <w:pPr>
              <w:pStyle w:val="documentratingBar"/>
              <w:pBdr>
                <w:top w:val="none" w:sz="0" w:space="0" w:color="auto"/>
                <w:left w:val="none" w:sz="0" w:space="0" w:color="auto"/>
                <w:bottom w:val="none" w:sz="0" w:space="0" w:color="auto"/>
                <w:right w:val="none" w:sz="0" w:space="0" w:color="auto"/>
              </w:pBdr>
              <w:spacing w:before="50" w:after="0" w:line="140" w:lineRule="exact"/>
              <w:ind w:left="0" w:right="0"/>
              <w:rPr>
                <w:rStyle w:val="documentlangSecparagraph"/>
                <w:rFonts w:ascii="Century Gothic" w:eastAsia="Century Gothic" w:hAnsi="Century Gothic" w:cs="Century Gothic"/>
                <w:color w:val="333333"/>
                <w:sz w:val="20"/>
                <w:szCs w:val="20"/>
                <w:bdr w:val="none" w:sz="0" w:space="0" w:color="auto"/>
                <w:vertAlign w:val="baseline"/>
              </w:rPr>
            </w:pPr>
            <w:r>
              <w:rPr>
                <w:rStyle w:val="documentlangSecparagraph"/>
                <w:rFonts w:ascii="Century Gothic" w:eastAsia="Century Gothic" w:hAnsi="Century Gothic" w:cs="Century Gothic"/>
                <w:color w:val="333333"/>
                <w:sz w:val="20"/>
                <w:szCs w:val="20"/>
                <w:bdr w:val="none" w:sz="0" w:space="0" w:color="auto"/>
                <w:vertAlign w:val="baseline"/>
              </w:rPr>
              <w:drawing>
                <wp:inline>
                  <wp:extent cx="2575548" cy="51392"/>
                  <wp:docPr id="1000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0"/>
                          </pic:cNvPicPr>
                        </pic:nvPicPr>
                        <pic:blipFill>
                          <a:blip xmlns:r="http://schemas.openxmlformats.org/officeDocument/2006/relationships" r:embed="rId4"/>
                          <a:stretch>
                            <a:fillRect/>
                          </a:stretch>
                        </pic:blipFill>
                        <pic:spPr>
                          <a:xfrm>
                            <a:off x="0" y="0"/>
                            <a:ext cx="2575548" cy="51392"/>
                          </a:xfrm>
                          <a:prstGeom prst="rect">
                            <a:avLst/>
                          </a:prstGeom>
                        </pic:spPr>
                      </pic:pic>
                    </a:graphicData>
                  </a:graphic>
                </wp:inline>
              </w:drawing>
            </w:r>
          </w:p>
          <w:p>
            <w:pPr>
              <w:pBdr>
                <w:top w:val="none" w:sz="0" w:space="0" w:color="auto"/>
                <w:left w:val="none" w:sz="0" w:space="0" w:color="auto"/>
                <w:bottom w:val="none" w:sz="0" w:space="0" w:color="auto"/>
                <w:right w:val="none" w:sz="0" w:space="0" w:color="auto"/>
              </w:pBdr>
              <w:spacing w:after="0" w:line="250" w:lineRule="exact"/>
              <w:ind w:left="0" w:right="0"/>
              <w:textAlignment w:val="auto"/>
              <w:rPr>
                <w:rStyle w:val="documentlangSecfieldany"/>
                <w:rFonts w:ascii="Century Gothic" w:eastAsia="Century Gothic" w:hAnsi="Century Gothic" w:cs="Century Gothic"/>
                <w:color w:val="333333"/>
                <w:sz w:val="20"/>
                <w:szCs w:val="20"/>
              </w:rPr>
            </w:pPr>
            <w:r>
              <w:rPr>
                <w:rStyle w:val="documentlangSecfieldany"/>
                <w:rFonts w:ascii="Century Gothic" w:eastAsia="Century Gothic" w:hAnsi="Century Gothic" w:cs="Century Gothic"/>
                <w:color w:val="333333"/>
                <w:sz w:val="20"/>
                <w:szCs w:val="20"/>
              </w:rPr>
              <w:t>Advanced (C1)</w:t>
            </w:r>
            <w:r>
              <w:rPr>
                <w:rStyle w:val="documentlangSecinfobarseccolon"/>
                <w:rFonts w:ascii="Century Gothic" w:eastAsia="Century Gothic" w:hAnsi="Century Gothic" w:cs="Century Gothic"/>
                <w:vanish/>
                <w:color w:val="333333"/>
                <w:sz w:val="20"/>
                <w:szCs w:val="20"/>
              </w:rPr>
              <w:t>:</w:t>
            </w:r>
            <w:r>
              <w:rPr>
                <w:rStyle w:val="documentlangSecfirstparagraphfield"/>
                <w:rFonts w:ascii="Century Gothic" w:eastAsia="Century Gothic" w:hAnsi="Century Gothic" w:cs="Century Gothic"/>
                <w:color w:val="333333"/>
                <w:sz w:val="20"/>
                <w:szCs w:val="20"/>
              </w:rPr>
              <w:t xml:space="preserve"> </w:t>
            </w:r>
          </w:p>
        </w:tc>
      </w:tr>
    </w:tbl>
    <w:p>
      <w:pPr>
        <w:pStyle w:val="divdocumentdivsectiontitle"/>
        <w:pBdr>
          <w:top w:val="none" w:sz="0" w:space="0" w:color="auto"/>
          <w:left w:val="none" w:sz="0" w:space="0" w:color="auto"/>
          <w:bottom w:val="none" w:sz="0" w:space="0" w:color="auto"/>
          <w:right w:val="none" w:sz="0" w:space="0" w:color="auto"/>
        </w:pBdr>
        <w:spacing w:before="240" w:after="60"/>
        <w:ind w:left="0" w:right="0"/>
        <w:rPr>
          <w:rFonts w:ascii="Century Gothic" w:eastAsia="Century Gothic" w:hAnsi="Century Gothic" w:cs="Century Gothic"/>
          <w:b/>
          <w:bCs/>
          <w:caps/>
          <w:color w:val="144181"/>
          <w:bdr w:val="none" w:sz="0" w:space="0" w:color="auto"/>
          <w:vertAlign w:val="baseline"/>
        </w:rPr>
      </w:pPr>
      <w:r>
        <w:rPr>
          <w:rFonts w:ascii="Century Gothic" w:eastAsia="Century Gothic" w:hAnsi="Century Gothic" w:cs="Century Gothic"/>
          <w:b/>
          <w:bCs/>
          <w:caps/>
          <w:bdr w:val="none" w:sz="0" w:space="0" w:color="auto"/>
          <w:vertAlign w:val="baseline"/>
        </w:rPr>
        <w:t>References</w:t>
      </w:r>
    </w:p>
    <w:p>
      <w:pPr>
        <w:pStyle w:val="divdocumentsinglecolumn"/>
        <w:pBdr>
          <w:top w:val="none" w:sz="0" w:space="0" w:color="auto"/>
          <w:left w:val="none" w:sz="0" w:space="0" w:color="auto"/>
          <w:bottom w:val="none" w:sz="0" w:space="0" w:color="auto"/>
          <w:right w:val="none" w:sz="0" w:space="0" w:color="auto"/>
        </w:pBdr>
        <w:spacing w:before="0" w:after="0" w:line="300" w:lineRule="atLeast"/>
        <w:ind w:left="2300" w:right="0"/>
        <w:rPr>
          <w:rFonts w:ascii="Century Gothic" w:eastAsia="Century Gothic" w:hAnsi="Century Gothic" w:cs="Century Gothic"/>
          <w:color w:val="333333"/>
          <w:sz w:val="20"/>
          <w:szCs w:val="20"/>
          <w:bdr w:val="none" w:sz="0" w:space="0" w:color="auto"/>
          <w:vertAlign w:val="baseline"/>
        </w:rPr>
      </w:pPr>
      <w:r>
        <w:rPr>
          <w:rFonts w:ascii="Century Gothic" w:eastAsia="Century Gothic" w:hAnsi="Century Gothic" w:cs="Century Gothic"/>
          <w:color w:val="333333"/>
          <w:sz w:val="20"/>
          <w:szCs w:val="20"/>
          <w:bdr w:val="none" w:sz="0" w:space="0" w:color="auto"/>
          <w:vertAlign w:val="baseline"/>
        </w:rPr>
        <w:t>References available upon request.</w:t>
      </w:r>
    </w:p>
    <w:sectPr>
      <w:pgSz w:w="12240" w:h="15840"/>
      <w:pgMar w:top="480" w:right="800" w:bottom="480" w:left="80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9C360CD7-0F82-44EE-8A16-36BDEB77D5AE}"/>
    <w:embedBold r:id="rId2" w:fontKey="{E670C60D-AB96-4804-B7CB-FB9DA996B7EF}"/>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ivdocument">
    <w:name w:val="div_document"/>
    <w:basedOn w:val="Normal"/>
    <w:pPr>
      <w:spacing w:line="300" w:lineRule="atLeast"/>
    </w:pPr>
    <w:rPr>
      <w:color w:val="333333"/>
    </w:rPr>
  </w:style>
  <w:style w:type="paragraph" w:customStyle="1" w:styleId="divdocumentdivsectionname-sec">
    <w:name w:val="div_document_div_section_name-sec"/>
    <w:basedOn w:val="Normal"/>
  </w:style>
  <w:style w:type="paragraph" w:customStyle="1" w:styleId="divdocumentdivparagraph">
    <w:name w:val="div_document_div_paragraph"/>
    <w:basedOn w:val="Normal"/>
  </w:style>
  <w:style w:type="paragraph" w:customStyle="1" w:styleId="divdocumentthinbottomborder">
    <w:name w:val="div_document_thinbottomborder"/>
    <w:basedOn w:val="Normal"/>
  </w:style>
  <w:style w:type="character" w:customStyle="1" w:styleId="divnamespanfName">
    <w:name w:val="div_name_span_fName"/>
    <w:basedOn w:val="DefaultParagraphFont"/>
    <w:rPr>
      <w:b w:val="0"/>
      <w:bCs w:val="0"/>
    </w:rPr>
  </w:style>
  <w:style w:type="character" w:customStyle="1" w:styleId="span">
    <w:name w:val="span"/>
    <w:basedOn w:val="DefaultParagraphFont"/>
    <w:rPr>
      <w:sz w:val="24"/>
      <w:szCs w:val="24"/>
      <w:bdr w:val="none" w:sz="0" w:space="0" w:color="auto"/>
      <w:vertAlign w:val="baseline"/>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pBdr>
        <w:top w:val="none" w:sz="0" w:space="1" w:color="auto"/>
      </w:pBdr>
      <w:spacing w:line="380" w:lineRule="atLeast"/>
      <w:jc w:val="left"/>
    </w:pPr>
    <w:rPr>
      <w:sz w:val="18"/>
      <w:szCs w:val="18"/>
    </w:rPr>
  </w:style>
  <w:style w:type="character" w:customStyle="1" w:styleId="documenttxt-bold">
    <w:name w:val="document_txt-bold"/>
    <w:basedOn w:val="DefaultParagraphFont"/>
    <w:rPr>
      <w:b/>
      <w:bCs/>
    </w:rPr>
  </w:style>
  <w:style w:type="character" w:customStyle="1" w:styleId="documentsocial-linknth-last-child1sprtr">
    <w:name w:val="document_social-link_nth-last-child(1)_sprtr"/>
    <w:basedOn w:val="DefaultParagraphFont"/>
    <w:rPr>
      <w:vanish/>
    </w:rPr>
  </w:style>
  <w:style w:type="paragraph" w:customStyle="1" w:styleId="divdocumentdivsectionSECTIONCNTCdivsection">
    <w:name w:val="div_document_div_section_SECTION_CNTC + div_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340" w:lineRule="atLeast"/>
    </w:pPr>
    <w:rPr>
      <w:color w:val="144181"/>
      <w:sz w:val="24"/>
      <w:szCs w:val="24"/>
    </w:rPr>
  </w:style>
  <w:style w:type="paragraph" w:customStyle="1" w:styleId="divdocumentdivnoPind">
    <w:name w:val="div_document_div_noPind"/>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divdocumentsection">
    <w:name w:val="div_document_section"/>
    <w:basedOn w:val="Normal"/>
  </w:style>
  <w:style w:type="paragraph" w:customStyle="1" w:styleId="divdocumentsinglecolumn">
    <w:name w:val="div_document_singlecolumn"/>
    <w:basedOn w:val="Normal"/>
  </w:style>
  <w:style w:type="paragraph" w:customStyle="1" w:styleId="ulli">
    <w:name w:val="ul_li"/>
    <w:basedOn w:val="Normal"/>
    <w:pPr>
      <w:pBdr>
        <w:top w:val="none" w:sz="0" w:space="0" w:color="auto"/>
        <w:left w:val="none" w:sz="0" w:space="3" w:color="auto"/>
        <w:bottom w:val="none" w:sz="0" w:space="0" w:color="auto"/>
        <w:right w:val="none" w:sz="0" w:space="0" w:color="auto"/>
      </w:pBdr>
    </w:pPr>
  </w:style>
  <w:style w:type="table" w:customStyle="1" w:styleId="divdocumenttable">
    <w:name w:val="div_document_table"/>
    <w:basedOn w:val="TableNormal"/>
    <w:tblPr/>
  </w:style>
  <w:style w:type="character" w:customStyle="1" w:styleId="divdocumentdivparagraphspandateswrapper">
    <w:name w:val="div_document_div_paragraph_span_dates_wrapper"/>
    <w:basedOn w:val="DefaultParagraphFont"/>
  </w:style>
  <w:style w:type="paragraph" w:customStyle="1" w:styleId="divdocumentdivparagraphspandateswrapperParagraph">
    <w:name w:val="div_document_div_paragraph_span_dates_wrapper Paragraph"/>
    <w:basedOn w:val="Normal"/>
  </w:style>
  <w:style w:type="character" w:customStyle="1" w:styleId="divdocumentsinglecolumnCharacter">
    <w:name w:val="div_document_singlecolumn Character"/>
    <w:basedOn w:val="DefaultParagraphFont"/>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rPr>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companyname">
    <w:name w:val="span_companyname"/>
    <w:basedOn w:val="span"/>
    <w:rPr>
      <w:b/>
      <w:bCs/>
    </w:rPr>
  </w:style>
  <w:style w:type="table" w:customStyle="1" w:styleId="divdocumentdivparagraphTable">
    <w:name w:val="div_document_div_paragraph Table"/>
    <w:basedOn w:val="TableNormal"/>
    <w:tblPr/>
  </w:style>
  <w:style w:type="character" w:customStyle="1" w:styleId="spandegree">
    <w:name w:val="span_degree"/>
    <w:basedOn w:val="span"/>
    <w:rPr>
      <w:b/>
      <w:bCs/>
    </w:rPr>
  </w:style>
  <w:style w:type="character" w:customStyle="1" w:styleId="documentlangSecparagraph">
    <w:name w:val="document_langSec_paragraph"/>
    <w:basedOn w:val="DefaultParagraphFont"/>
  </w:style>
  <w:style w:type="paragraph" w:customStyle="1" w:styleId="documentlangSecsinglecolumn">
    <w:name w:val="document_langSec_singlecolumn"/>
    <w:basedOn w:val="Normal"/>
  </w:style>
  <w:style w:type="character" w:customStyle="1" w:styleId="documentlangSecfirstparagraphfield">
    <w:name w:val="document_langSec_firstparagraph_field"/>
    <w:basedOn w:val="DefaultParagraphFont"/>
  </w:style>
  <w:style w:type="character" w:customStyle="1" w:styleId="documentlangSecinfobarsecfieldnth-child1spannth-child1">
    <w:name w:val="document_langSec_infobarsec_field_nth-child(1) &gt; span_nth-child(1)"/>
    <w:basedOn w:val="DefaultParagraphFont"/>
    <w:rPr>
      <w:b/>
      <w:bCs/>
    </w:rPr>
  </w:style>
  <w:style w:type="character" w:customStyle="1" w:styleId="documentlangSecinfobarsecfieldnth-child1colon">
    <w:name w:val="document_langSec_infobarsec_field_nth-child(1)_colon"/>
    <w:basedOn w:val="DefaultParagraphFont"/>
    <w:rPr>
      <w:b/>
      <w:bCs/>
    </w:rPr>
  </w:style>
  <w:style w:type="character" w:customStyle="1" w:styleId="documentlangSecfieldany">
    <w:name w:val="document_langSec_field_any"/>
    <w:basedOn w:val="DefaultParagraphFont"/>
  </w:style>
  <w:style w:type="character" w:customStyle="1" w:styleId="documentlangSecinfobarseccolon">
    <w:name w:val="document_langSec_infobarsec_colon"/>
    <w:basedOn w:val="DefaultParagraphFont"/>
    <w:rPr>
      <w:vanish/>
    </w:rPr>
  </w:style>
  <w:style w:type="paragraph" w:customStyle="1" w:styleId="documentratingBar">
    <w:name w:val="document_ratingBar"/>
    <w:basedOn w:val="Normal"/>
    <w:pPr>
      <w:spacing w:line="200" w:lineRule="atLeast"/>
    </w:pPr>
  </w:style>
  <w:style w:type="character" w:customStyle="1" w:styleId="documentratingBarCharacter">
    <w:name w:val="document_ratingBar Character"/>
    <w:basedOn w:val="DefaultParagraphFont"/>
  </w:style>
  <w:style w:type="table" w:customStyle="1" w:styleId="documentlangSeclnggparatable">
    <w:name w:val="document_langSec_lnggpara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Fatih Mahmut Dündar</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9c2442ad-c765-40b3-9bde-887efd1869c0</vt:lpwstr>
  </property>
  <property fmtid="{D5CDD505-2E9C-101B-9397-08002B2CF9AE}" pid="3" name="x1ye=0">
    <vt:lpwstr>TD0AAB+LCAAAAAAABAAdm7Wy68oWRT9IgZiCF4iZWZmYmf31d5+XOHHZkrtXzzmGXWZwlKdRAUEFAaMonkJECkEIBoIIluAZkfpYnrRokCv8w3emAQTFm2aCVXOiMFbXj6i9wx9wCnNHcfuVTNRiIhF+lNpcQdy82M7PXTfdJoe6kKZ+FPJrUPY+vmMZoyV+6r7/2atcUks0ktfIjcAKjSuOyctV/IiPCV0gBVtEuf0emZg9gZb6Z+lq8U4sj6b</vt:lpwstr>
  </property>
  <property fmtid="{D5CDD505-2E9C-101B-9397-08002B2CF9AE}" pid="4" name="x1ye=1">
    <vt:lpwstr>rojHfMLLqSud+vgj0hUQDPxwgQnrY+QV1E50eudLfig9SyqiJZnbQGkKPnoX1gpuA01oOC5V4zhS/Mktf9bbyZK0s65kRm2WF8gdTEGITbBP9FlPtwl8+6bELGfRL3T55bp4CPoJe/z1750piR4d1znRyT2Fx3t4wkl0wcCvQqg9q0GbYL2PZP4TjMNgtYqg/OVWDWHY3Xvj6nEx5JdOXtKuTXodxIPG5WXQvaYq/H/TFJz4uotz9fGvsdbtR6k</vt:lpwstr>
  </property>
  <property fmtid="{D5CDD505-2E9C-101B-9397-08002B2CF9AE}" pid="5" name="x1ye=10">
    <vt:lpwstr>Z+Mfu47Rl9de4VgV0pkFAnVP+ArJYIgjg6L8Tkr8BjFun7lItt8+98T+lJxWJiayUaMhzZYQXC/6WI3qbuNB2DrHjwRGrCGVwYTxUHCSwb1603US3iF7rS7S/CUNO8BS82in4d6viOk2mzJhTjepb7BDjCKky+NizHLd23bIH9cayc0x8M/DvcIZeSpFjrAQ0ducKTwWnHfnigQJI7Od5qHnKGG/qmBHETP3us8VhXMdtKOCnc4+g7U6sx2uoyp</vt:lpwstr>
  </property>
  <property fmtid="{D5CDD505-2E9C-101B-9397-08002B2CF9AE}" pid="6" name="x1ye=11">
    <vt:lpwstr>OR6SyaTa8Hwuo3YdAQ88JUc4O9Iin2llOTwPuBBZwdScDf8DMce1aBAp7gOSkAZ/uWrAOriQdMZfe4mW8kvk0iULRYRtXyLeVnN7/kdlWJt44nAPefnoo9niYoTmDXrNrlzuxuSgn7jYQcRclA110G0xZlxpZ+pKh6qmGe487N+Q8QRTKuQfXqIfiuOwB3nbkqWtpRFmG1OBlB/CsFzjb9HV7zat9cBAb1gxky9XQ6xupPRln3cVKeLfqE053WA</vt:lpwstr>
  </property>
  <property fmtid="{D5CDD505-2E9C-101B-9397-08002B2CF9AE}" pid="7" name="x1ye=12">
    <vt:lpwstr>ssKJlbXA0dbEeZ35Jdp0ttKXcR6e3MrZbAe8Xz6I6IOwuaJYgGIuWFME4mLxpVcw4j4fGdMKc4eTTDNBOcZgTR1j5o/hAzBBvRF+WhAYcs7w9+7uiPmPEBrR6Swim+9gVuWhcsJCGClF/RzjZ/JzeyPkuoORIsqeZu7wL429lG25Qq3vvf5LdI/d2bYswNlvIxSmeCfwfB5l4arrQ6ziP45OVUpJ6cNE4k+mLd0kEs3P/mgTfD31kGH9aiehxho</vt:lpwstr>
  </property>
  <property fmtid="{D5CDD505-2E9C-101B-9397-08002B2CF9AE}" pid="8" name="x1ye=13">
    <vt:lpwstr>rES4FvJ3XmQ2jZY2/3OqRu0gTyCF0wzA0OyNhxnQGoP+rIATG4jSj2LxkvPAHsVfPiYlCP6vmP7cdimixdYDjaHc3eb1TaX84mBiev1fbH9wjO4UlYKkL3+SbGmHLzvmaDHwgskRWd74fo8/hQ0scLhEn2GW9WdyJfz5S9YLB+YixBbPOLmyibr2pfJXtwcAfBpnh8deW+Y5MaI5/Ba8juQ5oK1/8fXxrbggh7R5OV/GMAh+QXhLRfULuFValGb</vt:lpwstr>
  </property>
  <property fmtid="{D5CDD505-2E9C-101B-9397-08002B2CF9AE}" pid="9" name="x1ye=14">
    <vt:lpwstr>1S1lSsPv4AsT5DMy2mfdrWrCjcFVv5Jh1UJqO2wP+57qIJ2jr+vbrba9+t57bJfTJRXm5OzZxb67p6QOS6ZNltyi8oYKVrVKGhKVDWwZXjrrBWIOQrzibFXWPq+/IXcFN1knU2OXV+6y+sTd42/wT06MT9voqh1vI8zCvju4jl0K3YMOEy7mrVG+mlJ8sEMDEAWyeGEXV8mE3lLFEkrEA/dfpNvgv3FieQgA9mY+JdxMy6h68O7bLD8IRDmHCB4</vt:lpwstr>
  </property>
  <property fmtid="{D5CDD505-2E9C-101B-9397-08002B2CF9AE}" pid="10" name="x1ye=15">
    <vt:lpwstr>FIp+jSZvpY/HBPswLaydlRt6Ew6JXjbBWer2nr3CKtlVH0527iwPjIQ5BLOxv4JNtzaRlT48PsygkuyEsNafEYfWBTyv2NV7a07gNMVUB1M/gQXtRUsprVC5hhOgD2q8/u93jtre3CQ8zjNYi009spJJ6gqc1bH3OZHoBBrAs6gXCAPtIpT0Z4m0OH6drHKaKU1DZTDA6vE1PoEsXuhz/bbkYn8D/K682RMXKm45lNtDrtiQFF0Z/67DfXA/kA3</vt:lpwstr>
  </property>
  <property fmtid="{D5CDD505-2E9C-101B-9397-08002B2CF9AE}" pid="11" name="x1ye=16">
    <vt:lpwstr>MX2F0HEDUXK1SD7gj5Brnr3qEFG6+IxWGeh+dcci0rG2dKJU/Ih9Uz2VKitn7t38MHPNQG9wApHUZivFjH5YQrEx6eg9Wm/q8zRURaKxYYe7RR889+KvNUdSbn1OkJgeOK83snpAMpo9vlX1Z5pWSwJgpUa29hYD9hEq799LA1fKUOhnymr2VDh1pv/Ec5wrOU90EItxSaDS7Cnw3ruWEuGRq40hxm19d5kynWgzqp9Gwe0L/5Pg67IoSJr1TOp</vt:lpwstr>
  </property>
  <property fmtid="{D5CDD505-2E9C-101B-9397-08002B2CF9AE}" pid="12" name="x1ye=17">
    <vt:lpwstr>pUBwCUaonCJvFj+h8vp7saNrHQqjuN0E5IfCxKrqHdCqv05y5IB3WX21MYUYKYay80xYE4ipvy1Ai+gOWomb8KWMidzWmVVW7IHp0/HnvF02iUr9sXEF9GGr5pz/wBHgbXUCWmrMyNcA/jzdnoqt+MSWD8ed2RiX2sNnlgM1Rm25a2iYsbyVO5Scrw7KPeJA7xM9N6RiH1OHaH+EP7YDpu8PIn5U/ZCbHK6SLQfi2Qx/kZnTEmYy+MabVtg62b1</vt:lpwstr>
  </property>
  <property fmtid="{D5CDD505-2E9C-101B-9397-08002B2CF9AE}" pid="13" name="x1ye=18">
    <vt:lpwstr>5+N29gVWYhgmzPdA4xJkRjElsfZw//jJF2QRVHWqAZAaPoYJTHi23ufCwWjxpZ2tODW/oVlhs3jwrnPeYnXSRDIgSDYw7LdQCztH3zo3TPQbIwAUMIfXBHTw2WJsVKZriBvFwSdkZLFMwGLrD12762cW2kK5/OmILZlBX8T3nlpQitD80E1w0DPgamRFjAOyu9oCgpzPwmfHhCtAtI9AMtAWdq8Jm+Hp5MAlPXfY9Wmjv09uNFxR1hsIqQHD9Fy</vt:lpwstr>
  </property>
  <property fmtid="{D5CDD505-2E9C-101B-9397-08002B2CF9AE}" pid="14" name="x1ye=19">
    <vt:lpwstr>SEBtFtQHk0a4BAyFwc+8tNC7Ifl+kSycQDZyfWHKptGa3TV/6uNx0i4C9nbfUpQya2Cx8jW6Dw4KU5cVn9MQ9k9E6BDKcObv4sbQJ8EJk8EyU82/kptZ/QUubuN6mffBVsYTY6eAL/vxUaIvWGh1TVI576XmBYYpUTfgK5gNqKX/82IginiK/kW390fmvPce2G3vyt12KaXk09H7o3nKvaF6Yn6Prv49x7C8pzyZ1e++YPVuwgMBCin+w98wdKO</vt:lpwstr>
  </property>
  <property fmtid="{D5CDD505-2E9C-101B-9397-08002B2CF9AE}" pid="15" name="x1ye=2">
    <vt:lpwstr>hDZn2nxp/6GJjYC+Kassr9FNLcveEWtUNsaXimDff0Agski03+2CFgANByjJmhgKQRMbgFMmjc8JtD/bhevdjtyIwOcEHezEZicEk5ENUPORJ/79lMehdRMw1d6/xmiXBjLG8mdeRiwIPv9l/4BHZNhn8Qmaa38BTjR62yEG03NrM9uFdzbKnwyYOKQ36C3lg1/utSwdlbOCFvd17T+PuxzeU+2wOPBBZdsCwWHhTDlznKLGYmQffI4FiypyU9u</vt:lpwstr>
  </property>
  <property fmtid="{D5CDD505-2E9C-101B-9397-08002B2CF9AE}" pid="16" name="x1ye=20">
    <vt:lpwstr>6pJv/ri/YTKLBYBO10BydF2pXySqwNKM2DeOwm+x4IcSXv8InPbUdVhy+jrcickF/jntINh+WXO31pze36WgOK6P9fXtxeT+CdsLIDUHJRSPJzU06m7x+7MHDDDPwolnPR3aS4sAAnWwMR9cXJD8bzABRctG437c1MrXggWmXtO2zJOB+eML1uB7Zs8FgZMBZtxiDCk2Z1JQxgn5NumiaTWk564E6PDZOFyutsubuqlDBZHnWQ/gzTnlkXMCQNl</vt:lpwstr>
  </property>
  <property fmtid="{D5CDD505-2E9C-101B-9397-08002B2CF9AE}" pid="17" name="x1ye=21">
    <vt:lpwstr>OiG+eEaz11O6dw7hAvlXsnwsJ01ttneqhX7BefgUStcbqNkxd/tFA/ZCRPGfWxusrFHfUyymgXoW8WU8uUVyef0bOfG0+N11nRHbAiX/sLDKa8uYnGCFUCxEZeleFxpHfmlV9Nn+0oeYdDC9wa+hwX9K0wnm/zY2boD0NlB5X+XUw3OJMCP9x8uAKTSjEVuEQPUx7I4Laf6TP8os1Pw0OgXlS9hbKffEG9Q4StKkGfTrFlhwRn2JpbyMNG43fSb</vt:lpwstr>
  </property>
  <property fmtid="{D5CDD505-2E9C-101B-9397-08002B2CF9AE}" pid="18" name="x1ye=22">
    <vt:lpwstr>VFh8+9mcgD74VMPJ8hk7cBJcqwN60b8FDDmNhweOyb6Oal6pnf/HXTvVXXdgxavVnGK5225gLKX6P1+E4qYdx+10/+gccZFNkn8sn3eLdjrZd+TFz+I0EPtYGftiEqs++CsKnVGuKh/oz0kNaFcxoTM/0ErGQHt294h0EIlvr9qVALgqy4zSrxwT+W8nccCu/MR1mEWJrwEUna5msy1MyaVAcSfmj8Z/zhewt06TGsVSqGJPSRR7eTe2HX3KmgQ</vt:lpwstr>
  </property>
  <property fmtid="{D5CDD505-2E9C-101B-9397-08002B2CF9AE}" pid="19" name="x1ye=23">
    <vt:lpwstr>SGtsn6C/jOgJc6C6yl0kl0NpDfLptK5RPWBf4pnxLhuZenyN9VjVX+9dwQn7TZM66ZNba/R4+WEscxQrOUuOXESKu9N4WdBIpeLpou53dQn618ExejqvKjJnX4xc8GIs72UgdYYAp0x9FUe+i/hJZ8ShH5iY/RgjixSfYT5G5M2gGDITVjnEdD9EkEbbzo/vtjF8eyo40fjczMwWgW/m152m3zPxxIP4syIDYnzAOPRWs8/kT3ZWafs1JOstIPV</vt:lpwstr>
  </property>
  <property fmtid="{D5CDD505-2E9C-101B-9397-08002B2CF9AE}" pid="20" name="x1ye=24">
    <vt:lpwstr>KuHv/QkVZZFMS7cGxdofjM0/6YZB1Z5iIyjHS8Jbsx74rKyfjn+sGv9b3ARiKSPP0TT9ecaAWlZZhX/VK2sIlSCB4Rp9CmtktxR6v7YoHAc/fIOWUEEtNKTC3683U1PYElhBBpqYKrtKvA8tcs+hLwb3H5/RCjP+ab4kiXEdEF0OZ95BLuwL4dZCXbu/9wqsaPQOFG7wWxewu7Pm5AvlO4VTylXVhOE11l7ahHNPZpoW9gXim5Y/WMEt4QlH+UP</vt:lpwstr>
  </property>
  <property fmtid="{D5CDD505-2E9C-101B-9397-08002B2CF9AE}" pid="21" name="x1ye=25">
    <vt:lpwstr>GZgwi7W9X1K2znUYbSPVc0OaqT2dIHP9zG2pA+9APQT+owQWpr9kZlGdtb1drw6UdFxzi/0TFFR3kCl3w04j9tt+NjxMn+aNQeva5+urZJeZmB5EIl6ZOqksaAkr9uH4TEoFe2uh/W7Xzk+x/zh2NgvUhd8x9vZ6KmF5h1QahkuFaf8XEZs5NhP3vHQRomKgl+PWYaJku8FLRzf+RdNydQE01eQSNTLArz9UGZ7coZrUoKLt78bj5A+OZjlovu2</vt:lpwstr>
  </property>
  <property fmtid="{D5CDD505-2E9C-101B-9397-08002B2CF9AE}" pid="22" name="x1ye=26">
    <vt:lpwstr>8aW50me+HKD0ULMrezyXdUS1CA+pY7tjEo3PAXos6Pwo7iKMY/q8hDBJC1EBwsp7jye7RVTssZzFJrheqW8EjuP8L74ZANJP6qpO5ieIGRd1oyn4mekGXs45tyER5NWf0LP1ttWUmslxv/E0tjQOb5iEJXwyZX6ZXEnSVhXzcYZDBdtPDfw991JrtgRd3qDLsfJnHyfBtkKcG4UpQoHxodnk4d3aK1k06Zn3M/FaZOPhs1/o7aiD9MNLV+CxDx7</vt:lpwstr>
  </property>
  <property fmtid="{D5CDD505-2E9C-101B-9397-08002B2CF9AE}" pid="23" name="x1ye=27">
    <vt:lpwstr>t5ckN36/BGo9t2yQlwkpc/S2pEWh8OMn8VME45/VwShul5aUzFCQwNCujo+8UKfmCn9LOoIJH4pmw3WAClhkDCJ6YX4Wo8AQ6a/QEfgy7RhGCv4sb1MXAQN3KQPTevs69RAtzex/p15ifPAoyJJesBfV4BljAPsuvqTS4PLi95Xq0xtY2GMm9X+fQ6AA4i5pNBiiGtHZv7HBwPYulO3ZBJpEvQ/wrDKB++4Tau/ejz/4tfSf8axG4/di4z4U26N</vt:lpwstr>
  </property>
  <property fmtid="{D5CDD505-2E9C-101B-9397-08002B2CF9AE}" pid="24" name="x1ye=28">
    <vt:lpwstr>eCBZ/tnDrPj1zAplS4RqWsdOLK2Uz3/rKtNUI2B7joSo2szjYD/jhtlDaq4bZuIP+fe27BZO8ZUDlF66B3pUUe6lK1qfKgzHSQnwR7o4SNEOA1TUpqYJqzvJBRqIrwh1gtpx+cUKuPNZEmp77OP35G4BiVOUc7K93VxnxAdtBd7xJTHKV/KnA6SU2Kskgl33d58ldiUM4KXHNxKSm6zJBs9e1XX4bJ6n5O6pj9pdT6Ov6o4EzKktmn4wLYWESm5</vt:lpwstr>
  </property>
  <property fmtid="{D5CDD505-2E9C-101B-9397-08002B2CF9AE}" pid="25" name="x1ye=29">
    <vt:lpwstr>v0eAcEaXeS/PDzvS2MBp2Qf+dT8Ctpw8ZlMuH5l/Czwfja0w4KQEQpmBJlzegR4mQ1nujdvvRuqW2LwXbNZZe/yFD1qbQm8ywbq0/nb47JRXpKA1fncRz8m/7YYYQWyMncUgjxkVuf9uscGfTGmVdq2QH+YGivH+n7H4vZKze/gWO8FCxNeVKGlDiZDIRjVvLfFEdiumxQmMU/eelpYYMXJcqqzTiXQiEJ/cHQ7hC+SDLI+2ivgtNysMK+USo42</vt:lpwstr>
  </property>
  <property fmtid="{D5CDD505-2E9C-101B-9397-08002B2CF9AE}" pid="26" name="x1ye=3">
    <vt:lpwstr>E8knvDrbYsSgfBV07sOslvB/Cyne7/IFGOGCqKGIxEGbyqDphq0Ex+7X0XSOVP3gg7zbefdTS2C47oP4iiXhZPOf57ekOSCeSVcNHxA+jT3xnsGAFkmRPKNBGP7kfdWZpjZSYpM0YuRySmVaJpxzkZiADNNMLMuFSWDkedwa2/tnrtTEOi6DFH7LU6rbcF6ZvkalYorXs1HWRlN7/TQMyDvHRNofifd4YB6MlKyJO4HkAB5tqTPlXuY0JJZN7AG</vt:lpwstr>
  </property>
  <property fmtid="{D5CDD505-2E9C-101B-9397-08002B2CF9AE}" pid="27" name="x1ye=30">
    <vt:lpwstr>gdYTFZlrf5ISxzwH8DisXFvpyQ4i6Fp2MmPa/YIiq5wvfRZZ63KgIn+RMWw7bL0TNUUGZMIyo7sAkgX3Rmy34ED4mh7Hs5IQQEY+vdtnbV+BuDkdRUhuKJEfFp1ZLsVymXnnLgiwEUEBJRNFPdP09y9DEr2oVYFCAHX3nh5oqIra1N9aGdr8oVbRYN32XNBK3zYJIUjQsFzQlwPzik36w98KCqJmhV+oJqSHnCMXRzIrnwpqofktIrvqVuLPfZk</vt:lpwstr>
  </property>
  <property fmtid="{D5CDD505-2E9C-101B-9397-08002B2CF9AE}" pid="28" name="x1ye=31">
    <vt:lpwstr>rd6r4snEjLwCBFDWicv4QQtlPfnaChrtciYnpGpCH9iBQ51iXShrk6PQLh2cjz2WNZxhYHC5Et8Nx7x3pEcVbGGg9zS7xyqNk9CuT8jZQtqztp2N/1bRj+aR9Me591Xevap/8ouNaw9g2HqJ7rzGLJ0Qg4BsHU/ZN1MRvzedoHeoJy4q4zgf78a1n8t82PRJbEoa+9dMpgW1r3bUTseo+NI+Fe4kYPEaGV76IbBrjyeo3XuxqcJZtE1v/vQQMO7</vt:lpwstr>
  </property>
  <property fmtid="{D5CDD505-2E9C-101B-9397-08002B2CF9AE}" pid="29" name="x1ye=32">
    <vt:lpwstr>3nryDoQJwoLyRYHgbrqrRncNJM54ZHLHyPwvIejViUDoaJIX2PMEYr48/Eo2tHxls7NYi0Xtm0a3P8uUjMQTmx262PQ7zbVJy4qaHlkabz6H2lm1ZxY7eirzLXJ7hq5n7OxZk66HFymDwP56Gx5xJSOvmqtZ6qpXNYnnIJM+5uqe3GmcjaWgKaelXGGyOvHi56PeZQSC2f8r4l+R1tGPyATl5PXZGqFPm2xl7lCuFTnv/ykqP6/CPg/aj1gZNtS</vt:lpwstr>
  </property>
  <property fmtid="{D5CDD505-2E9C-101B-9397-08002B2CF9AE}" pid="30" name="x1ye=33">
    <vt:lpwstr>Y25OgC2RxUVmHLJu3755c58YlgI2vSN5fHffZ0mQAXbtVMcp+/LBZctziJI2ZMD83lZ73mg0eS/w0xW+BVwTYA5QNeNzMB76NKw/tflv5EO/+7PTzBMb48zBxmUKRSuPH99u35M7WmSV7eTfy2F6o/o2V8N7cORMUBLQnZ1Se+/AFc0V/WLcnxXmCAeXfs4wI5V5UWHGJmAJaQ3s2XMzkrYpI81CbIQFAoJBc/SXsiGDxWuT+vSny9rSBcuAuLC</vt:lpwstr>
  </property>
  <property fmtid="{D5CDD505-2E9C-101B-9397-08002B2CF9AE}" pid="31" name="x1ye=34">
    <vt:lpwstr>4MMQbtAGyepQFXTw6dCrOXi56LKCNRvhoq2iCR2zDIsfb1kyaGQ2vkj51xow9cSiWx+s8gtHi9xmT5xOoyjlcV5QBPN9bCR5Be7Y9C/A1CHgwQHuXaJhNmaRFv68H5WnueGFjg2ercLIHvrqtw+ZRZTOo3/3JZ9TjUPQUe75OxeMXC9mOg9ijNfBhUGPRQo19HwsmFieqil6b1azKMKCmY7PXOgAIJ+AIsbqNEFJYLFjjQHyr8E2zri+bUndtfH</vt:lpwstr>
  </property>
  <property fmtid="{D5CDD505-2E9C-101B-9397-08002B2CF9AE}" pid="32" name="x1ye=35">
    <vt:lpwstr>9mPc6PPd+4HLinqorf5qzv2H5o3wJSjP8LT76eHBV8frFKCfKYoDs0H41CuL/fePNw7o7+pXIrhKC5rOTYwWIob5xgujukR65PHJLnO4SDbvjZA/mkHOgHbxv+Jg4smxIaKlzstoLyGbDVvQ5F8TlU90EGXe1gCkbW5oFbWBwme5xS9ZT9Sazf8pjISuCU1w6DbboshwIIZ6k6JC2qa3OeRpnxB43snjxxK/vQdL4F4i0rCwKN3XrejE/4EWV+/</vt:lpwstr>
  </property>
  <property fmtid="{D5CDD505-2E9C-101B-9397-08002B2CF9AE}" pid="33" name="x1ye=36">
    <vt:lpwstr>pHmxZOG70BCKosE8vHboXrQXw5Uq8b5i0ykEkuk1q92YB2rHV0kkfPIexflNSPpLQ/fy4kntQ0RzvzLNiSAIqm3n94gsbjVzzCJ58sXrRKrSxeBnxvpARpTv/BU/Q6Ka/lD5ofradVaKGAw9tVDTdb1l0mjCLaKqpIYk4HIGXwy1ELwxb/71XXLBg3bW0DhioZstqANoS6DHjv9m+e/8bTRCTQWDJk0745d2Acj5YM9svN1hbbL+1V4tMLhp+yv</vt:lpwstr>
  </property>
  <property fmtid="{D5CDD505-2E9C-101B-9397-08002B2CF9AE}" pid="34" name="x1ye=37">
    <vt:lpwstr>pUF6NpwV4/LmdhNKiwAPzxQRe0BgOd/64yjOaVj1Q5/YeSeqqi0/Hpl7HdAKWVvDCQJEEkM4TK6F5cew2SuogmEWi5BWDcY/D5qfIb/RzMAnNSq6iGgU0KDGfTsFoLIVmO306nAp54mxvQFnoWaZOlaCafiPIFhrRpTTRJSpUq9HDX5kYYe3IS8Ndf1dJa7/SHECM+PbeF8baWszniMv9ZeVL58RzIzGIbnFNByncs2jfAYatgo2kyRvmz0u1Ye</vt:lpwstr>
  </property>
  <property fmtid="{D5CDD505-2E9C-101B-9397-08002B2CF9AE}" pid="35" name="x1ye=38">
    <vt:lpwstr>mjKKnuI5RbR8W59dgBd5pDgk8QxDeLN0uJ+g8LR9d5hjbWsHDc53iC7JKCLuJmGpZ5pT1SCwpmNL709byMZZiCJ0NEiI/16FHYXynMNCO6NzL0SpUSxOuzu/CH5fe37i1/PdBiCmeR4vCZK0iYa4G4kUOXfVJTmWt/SCYsXZOFUoztZ0fKeNYO4LsLrDkLc641etS4eatH3GYf/RH5vq/5qOolLw6DXPE1f0bU/Y9WZeQytbGhb92BjM7aWO76y</vt:lpwstr>
  </property>
  <property fmtid="{D5CDD505-2E9C-101B-9397-08002B2CF9AE}" pid="36" name="x1ye=39">
    <vt:lpwstr>UVa4qgXdCOKr25GOvXfLobVnoNTcrOEniqTUK+6MVoKw/OBWjpYkjR9ViuTediFy6pvLFGXHTfR3610mnvT/eW1aKA2rLPfzBCqj0RS9TeeZe+4IZRZyfVzdVrTGX3q/qxYRHBSBruJkaQ6K7e4fdAGRxfateZSiMRab99xJdGJBihBQU4Rs/XSztg5rrjzNNMdQXgroHIfJKWuwYv3xXMxeCzlJbD+OoSbo0yFdia/ZitY9TlLUzOrELpDihDy</vt:lpwstr>
  </property>
  <property fmtid="{D5CDD505-2E9C-101B-9397-08002B2CF9AE}" pid="37" name="x1ye=4">
    <vt:lpwstr>Fbq4hCi8jKacT3+7EBCRPRTnAUIYCLsZrifzCjVKT0odbM6g0Qp3VCjAdNTtGdFJi0qwrvA+5OK4SJg1uM+wUHm1TriBSWk2PGz+W7E7yD8vrupNje9eaJYn2N64TDq5GnanEROjEsaOsOFYzOXGFW8REtbx3syGWmu8/UM2kjCjEWGX+o2aOzLwPrloY32Sgagr1MgEaogCxL5qcf8s8zEJr/xSsX8CKwJC//rNPYuBRlhxqtO5pySjjZP0MIx</vt:lpwstr>
  </property>
  <property fmtid="{D5CDD505-2E9C-101B-9397-08002B2CF9AE}" pid="38" name="x1ye=40">
    <vt:lpwstr>4v6cabEwrasj2Pe3Zk8zmh6dfPeagpc50vphglZ70R99o8IfFYqGTZXU79MXZMT1m4q+PwCW2hy4Z9w6tm3GEio1OMPcUusPQTW3+ZWKPFpBAx9MkK2LFz2RvB0zhhzkJAMsiHqArT0QlSKdMvNuYuWW5aHjGZadqzO/293d/TJT5J4339xcQNQaHI9RBaXbrpQvPODhmQB/YIg0SrsCujwDwe/PK7DhdmW/vw0Y3wgMXbCf71Go9yBzmCdzm6D</vt:lpwstr>
  </property>
  <property fmtid="{D5CDD505-2E9C-101B-9397-08002B2CF9AE}" pid="39" name="x1ye=41">
    <vt:lpwstr>QMNDY7b/IXyHwAhjspj1v2qAEH4Bfc/3Lh7/07P6KgTL7rLhJlmMAlzWbtQ/WBWUapuzJJkcyHkB5R9YSSw5NzIpOx/+jO7UXtpk8iOAM7lTYaVCD630mZFe99vsna3WqMiUEhX+MUUQn82ScAnb8B32eBvMNtwyPZRS207LenBdRqxEIvbj1+TOjGJLbVzCuqydSQ3b24yd0EABbeP7RCt9Ehbx/Tjn5QYhbClJWUSSsGgpUp9Z/fnTREvK7Wi</vt:lpwstr>
  </property>
  <property fmtid="{D5CDD505-2E9C-101B-9397-08002B2CF9AE}" pid="40" name="x1ye=42">
    <vt:lpwstr>yIOOphBapHhiaEdDpxrKf6CxXUFQbA1yOAsMDuSRiTz1doLn4F08fsM+Ihw8+5J7VfmM1W4pcPQbOpQcLbdwC+f6XQxHos9v1MsLePgoJ2KwLT9Mvi7IbTjkijikBrNVe3P0H0Kziuk3ld9cXc7s8Iy7wxpKYeV86VldWA1bkv/17v6ryWbagXbR1xfK/1d94onOdadm3DcBICcOqnzw7E0loRO5U0+rcLXfNtT8xEYjdqfTBZaTDMSVnrN5zhz</vt:lpwstr>
  </property>
  <property fmtid="{D5CDD505-2E9C-101B-9397-08002B2CF9AE}" pid="41" name="x1ye=43">
    <vt:lpwstr>w29072HHU8nGQewBs92rCOSXQbqJ9fkxwq2vxyql6M9SzUTIrBGYiS672uF5YUibTA28IVItt+S/rg8ynBq4/xrAnjpbVK49KenA99Qw6e7jLYSzKL0T5UCqYm7jBw5R0DUtMKAPCWy7RjaDil4yT7y9k2kOkgTQ3i09P5t+sz+3LXG6ePITGEdG4prriVuKuvieAeLcbfPxfUUZ9Zh4m0wvfDwTVP/G65zckWGjms+zJZEEpjJqWvjwbw5FdAE</vt:lpwstr>
  </property>
  <property fmtid="{D5CDD505-2E9C-101B-9397-08002B2CF9AE}" pid="42" name="x1ye=44">
    <vt:lpwstr>1eihHPntfUzwEwH6e960QapX5budOClmPcHkWoYj+I4GwSUzSNNdSd5mJcdY+hbwJ4bWRVBU2QFWqoMbqqokSBDslZ67mCBBIxn0wcR3uJMoGsNHEXJACXAkCOkXEpFgwOskaKgqahFVFaxghDbTyTtwMgdNBv5G1OfpucMk0yrLQwgMgNLHoiczdNupmlUSjFLd3SfuyYYKuG+IgporxjlcmVNiCtR/+mIwKuE+WUMwITu017TlZ0eKcy8dMCv</vt:lpwstr>
  </property>
  <property fmtid="{D5CDD505-2E9C-101B-9397-08002B2CF9AE}" pid="43" name="x1ye=45">
    <vt:lpwstr>QzSBLSNoliMpbq5Kgc8RnE3J+VlJHWrgd/Batz8AczRozup3bY8BKmmtcxzwRZazeRHs/uvZrcCGthOI3LjnqOk1vpEMU2cFE620MYR1BSoEYrQthhkmIR3n6Ng2XL0qa5o8JxXFe6tV8ekupMgHu5Bk3+8UBNzzknNSuKoly6xrPAB+V7+MaDCIagqiUfg3E1JKsQKI3fk3KwUiM0R1KTsoCQxgUhF1UHGRqate1Ca4SltEoiTzyWiMDx6omSl</vt:lpwstr>
  </property>
  <property fmtid="{D5CDD505-2E9C-101B-9397-08002B2CF9AE}" pid="44" name="x1ye=46">
    <vt:lpwstr>bMv6SWYz2x3fMSV85PuVYJEM7z0r8+91qpQ8p+ZhJzJDyhcP5azaIHeMzYt7vI1+bLfqPIrRzLv33Xh/uktjNnV9AEXHwP+Br8LDfKwtASrXE7eY3iL2+sgEeKQykv3bp6aisxachvagSZjuI72z9JMTyUDFfGAhUxjpKGxxdkEM8S3dzO9ACH3SQtxOse34S1syie9iQ9TCdLq21ofiMTP/zlR2yq58A/yqMXwJpCWFvxGo0obUG7LOxIiT6p0</vt:lpwstr>
  </property>
  <property fmtid="{D5CDD505-2E9C-101B-9397-08002B2CF9AE}" pid="45" name="x1ye=47">
    <vt:lpwstr>k4zyyB8Z6ZzYonMpskU/Du8ndWQUcx27j48wHJ2HuZqr8hl80V/tvR7uWRkAhcG9BV/jc2t8xw/hH2glESGxXNZy+CkoqeUex97+lSjI6Ewepqrt9YINowTlT/sD7ZQVdkmUIy3QQ5CMNIV37/pAxuW4Nd1uhHIE0NfFsZ7Lb3MAJzL9PhQkRmNqcIb9Xg3C433F8gUt7Gfj73aMqTfIs++Soa/pUMVdz2nV/zCd42k6WDt8bmwpmPpkD1zLPgh</vt:lpwstr>
  </property>
  <property fmtid="{D5CDD505-2E9C-101B-9397-08002B2CF9AE}" pid="46" name="x1ye=48">
    <vt:lpwstr>pxsXGe7OWVs7y4QHbv4uTUgaxG1LmYbmAUFI5OxrkDbMnQsBKfatbCKzQb2f35VHUojRrZAfGu8pko1xRYtkTkQa32XnrQwl/Mc+PwSGuEIMoVLoebWYO1mVSBzdv1up14BJAp4ndls+T3SpwUsUWZMIROElTm0Qq09x9beEkaypWRiz3sEa9I1ioXFmmr2UIjxnAihP/zbVhBcpnT1cmlFVuYziIfdL6UnLFCLlfUHXWAX7y5MV5EgjrwSR5Y0</vt:lpwstr>
  </property>
  <property fmtid="{D5CDD505-2E9C-101B-9397-08002B2CF9AE}" pid="47" name="x1ye=49">
    <vt:lpwstr>7R7YI2lZQfpfpB22sH45uUR7xLuEvFP4lgt/wrWTKNqAZe7gUmaV5qUmuPIcAlf2Xb4QwMi967nx8XfbVrt9hNGaBz72/2e0CcYIjGXWxpGzpDCbxGpZ46ir2Jxg26jARiUNVWNtqdIYX7x3h7BR5BW0KSELtfj/BqC8qd++Bil2fftI4hJO+cyXjUIbRwPBU5jF4l2PmQutoMwQ6j3khD+XhdpbuG+9+rY70pG84W++9TZ6FlhbksE/Rs9w9LO</vt:lpwstr>
  </property>
  <property fmtid="{D5CDD505-2E9C-101B-9397-08002B2CF9AE}" pid="48" name="x1ye=5">
    <vt:lpwstr>NFJ/9xGAdmospjb6pNiCimLSCKfqo1UePgXPNHWfLFZngL11TGprEDfLdIk1dg4PrZtRchYwgHCworo8NN1BQq5XAeiLy68ct+LkC1OxkbZP6ZRyPz1MaRBqIE/yy/jhr65HDjQf8FlY3qurS9ZAtHNFqGS5g0xZ1Q3TH+pCkM+65ijSCTRUqEj6qadpuHcQdAU1aYwMxY2WMr4nxt75sNVXftHgl6QOr1Rv4ezytHlpV1p2jqD0/Cz8RTNo7L7</vt:lpwstr>
  </property>
  <property fmtid="{D5CDD505-2E9C-101B-9397-08002B2CF9AE}" pid="49" name="x1ye=50">
    <vt:lpwstr>6tu6wH8fkfGxjigThArxWmhhj2H32JTubs1JaLTTSrul2/4S6kUlpyCsJuUDnrC1yByCK5okJBGQRi3PHQ7J/q9fANDjDxnnASTlL3wzY/8l41i/nDN1RFeyk3GU9K2Zrbl1qMx1ES95ipw31+YQuR+crkcObW+Zuzeu9oaS3lyX5FxtpvzwFqvNxdcmG/38MIx8XVGIs5OMoDNdojgrippXlXzgzh7ValhN9aJQlPqAgSjWL6YxsVsPcJcXWJi</vt:lpwstr>
  </property>
  <property fmtid="{D5CDD505-2E9C-101B-9397-08002B2CF9AE}" pid="50" name="x1ye=51">
    <vt:lpwstr>vTp19+grazgjH5RvyLV+9rkhECUzkYM06c8W3PS0djYaJXUAtQf5EN5skUg+/OI8q/rJQUx416meftto2aoJNuV4ySQ33k40czMfmZV7BE9OTLBjxKmGN3fzmM92t1B82dpFICXm/lkB1Q4q5ZSQEI8GdQ2HLwOhyj/rWS37auXsFlKSpqolT7XjO3fNKM1S0GCZ6/cb/t9MV4eZSMm6j0InmEsLLOEdcRD9PEr2DSWsI/pyiocfC1+6FyvMKz0</vt:lpwstr>
  </property>
  <property fmtid="{D5CDD505-2E9C-101B-9397-08002B2CF9AE}" pid="51" name="x1ye=52">
    <vt:lpwstr>rk5bocp+NZSVK7yHpRgG/hqexySBwyAb/yGCU1A2KS1VS86v6tZByQH4aoCvjfwB74OKnU3PrlN5wOq82mftoqrMZ5Mwl/Gs0+CcYSObbFQi8YMrN2hXf6ZjyRRuj+qexBScrSuAm0BSIsdLWMSiq0iz0rqpyXLAt/4abCp2932zvLVeFEE3azgmsaURAzggr/X6GWWq7qGzMgxp1Ls/GFDw58r5qomE+DKCxjzS8Mc01Wx6xjGmsQuq2uVjxHU</vt:lpwstr>
  </property>
  <property fmtid="{D5CDD505-2E9C-101B-9397-08002B2CF9AE}" pid="52" name="x1ye=53">
    <vt:lpwstr>tUfu35/jrvb+JFy7yQnkcMfIPOvwy/7Wc0e1HADcIv6uc5OB/uOMgJ6hGstLuP+MPdrZ6Cp5tE/vgrWuAnHkEsNZ58SP1SKH5jw3VSsk57VxSVLmRFSrm2KsPe4rWwrqiv3GFJRwunH9fc++Xh5ihtyj5LRHT7IYHSUB1eKZUX6IEf4GOkQdfZHXg+ACI0/kVJFlbpvno3/YgEq+Df9TQePf+t3AFHT7OX31eX3ybjIiKbf8jaPWLBHNUUxw8H1</vt:lpwstr>
  </property>
  <property fmtid="{D5CDD505-2E9C-101B-9397-08002B2CF9AE}" pid="53" name="x1ye=54">
    <vt:lpwstr>MUf331dj9NfbalgvOV1c669bcEzrke15IeN+AAMxDtXplsWUEcFOIQ4OdKYg6BJJ+/w3CnPICNdHAzikwIetZ3vQyWB36JQsl7pBp5e8xlpzCE5uwW82mAHPMsbiLBWHVWT0UBo4Em9R/Y/6mVoCbjDuIImNtbOxxPoQ6BpnxAXJautGzRuQqNgBKfzN/+F/VOofP+3D0rmaW0hxQhQuahj7vykvI0eyR0QEShI3xgcC2cJv40PFnA+YeOfpWgY</vt:lpwstr>
  </property>
  <property fmtid="{D5CDD505-2E9C-101B-9397-08002B2CF9AE}" pid="54" name="x1ye=55">
    <vt:lpwstr>4UXtVvaWgPibNhKzcWN5ZVJU8V4za0hBAalJPj+GfLzrMwzxMRdhW+LQVoOUGbQ0bgy0qi5o/RVuuJMc8jA+CWPYOYzY+eBJaKf2sAbvCUoJneaiiEbDhQACLI8QUUO7P5xlzR4xEl3O/JTLci6oXqMxVgU1eHDvEBXJOaeRnhlFZlyokNHBM07p3INoRt1GXSpUANDDWtws8jni7ej0inUniLLvR5gss1iUz/diG8V7AR3vPekQqe/YlJTITP3</vt:lpwstr>
  </property>
  <property fmtid="{D5CDD505-2E9C-101B-9397-08002B2CF9AE}" pid="55" name="x1ye=56">
    <vt:lpwstr>GGMNzuf7N442MJB+O1istIh7udShJx1/f94ZqIVzvW74FzF7e2Oe5HUQccQ/2RLOOLJpAOn+FAGvACJygGxwc9M0ZQJp153+uwJ+fuv87z9A3i0TdBdZ/mf8hhnTZDEfM1mw3S7c1rJ0bi8VMyb3R0x0ih9HV0hIjWhjVSU7Xn9BvJGHw76IJFCBPxIvOKZpphr4CvAYEXVQ2B7pXluPnNQGeXVqKfXUKXNYV/wC1bI1DJ3lSU/Qe3sjBLVyYrA</vt:lpwstr>
  </property>
  <property fmtid="{D5CDD505-2E9C-101B-9397-08002B2CF9AE}" pid="56" name="x1ye=57">
    <vt:lpwstr>NY1IF2eldxBaQgs6Hj/+7KPAViK/t2Jy27prCae1s9YpT9/34lJrgsM8FLDFuNCFoTo3KQAY5NkdcQ3OkrvfQT8f9ldmr+JE8Blf63M2WWiyNKjWl/R2ruYlYm4oIQQWkHxsdv/zPqH3b1u0tkm5s8Y+mfVMCSdnzeznE2EFM6bS4aaV8wtu7ooptuFeb/zEBdnqy8WIOl7Lu6oY/870x+65y63q0Xzz2zRhGs9U1Jlttg2ZjCGWqNMw32Z9aE0</vt:lpwstr>
  </property>
  <property fmtid="{D5CDD505-2E9C-101B-9397-08002B2CF9AE}" pid="57" name="x1ye=58">
    <vt:lpwstr>iXp1DPoI7OjC0Xtthibz18IQEv1CclbADtDzZXKAREoHCJ1/LlfFQaM5kjGtnV+CTG1Bge56zLjhpm/aht3BlsEJNeLfTM3V3kFogcLzvanDdfOf90oxyCL7eY+S7zcDUEe/1xRHO258eVWZSwSuzrZppREvbjdiiLM38d715Fl4cBWawFz3HqCL+uT30Sv8bpf9wQ8jBMQHHLt8HLxNUQ3jw3r29EhB4i8ATfRVMzmWyaYuS/Hy7mfvSGpWlFp</vt:lpwstr>
  </property>
  <property fmtid="{D5CDD505-2E9C-101B-9397-08002B2CF9AE}" pid="58" name="x1ye=59">
    <vt:lpwstr>NjqIjmT3mmSFZXJfv2aiDQJv5jZ4ICwHxEqbeZOaDKLzMLgPHeWfvS5JMtRUkZcjVLrTXo95uq49bgoiQDd99joo+mxO+QHKynbDXKencMctyXTrlXdQbL6oLOzPfaj0yODyYGvKClEvFqw3mWszAXXTAZvAkFrH3o5O6L64aT616nTQ5mM+vxtYUZjlNuwKMHKU+Va0BQM0Ikx0Mh97Kud4B06Mrd9/PUWznQHwSHhthqTZLGN9RS1tb2nVTil</vt:lpwstr>
  </property>
  <property fmtid="{D5CDD505-2E9C-101B-9397-08002B2CF9AE}" pid="59" name="x1ye=6">
    <vt:lpwstr>HhPbrBu/pMlb5Ec430joJaieqpyRWfEo/YwhLjz1Kni9VH2KCz1WVt9tTjZ1sA5nIclfyLgXOdY6SCNo5FAFL3WeBUVB6292T7FxkDN59jwbE7wC/LesiRcuoQAEDbD+F1rVR8TTGE+faIsrXCVzD0+1mbXqtn8WwmhnrOrcVn2dNBFOuD0Wn8Ie5FjoWRCb4KW3/yVF9SnMT4H/7imLAZw70LJowcqvZgFRxE0mZSLJdNhDp4ACK1RqFcmo0C1</vt:lpwstr>
  </property>
  <property fmtid="{D5CDD505-2E9C-101B-9397-08002B2CF9AE}" pid="60" name="x1ye=60">
    <vt:lpwstr>nscamR7yS+bYpHw4YJ78ocibtapznOtpQfdx1nslGHjJCS5aljJxITVzG6002j1nuPGuyI9XUscoUbVaFZbqx4PRkmjynYkzDj1v2VsobeYxksOS2d3P/F1qUp6z07xf/EJd1bicBE6AywCzUEPc685X7+xjk9amXyTVqEEd5lpyia90+uJJV5T8X4h1Y0Vj8f0AhSEhkJYQv9giMlO9F9ik+HPP6BK6/xaGiI+H6lnY+5sGYfq7DTNIFO9rlSF</vt:lpwstr>
  </property>
  <property fmtid="{D5CDD505-2E9C-101B-9397-08002B2CF9AE}" pid="61" name="x1ye=61">
    <vt:lpwstr>afyR6oTZ8nfAp1cyB+AhLVl+CSobEbUbxt1iK9dep3MZHfddIKvaQIy0Hy4qjyYWdqLiXS647EJRxFQS4ze0lSHhg0jgWWme7GoqZuvo6vfGKNVlX99kT7jECSJKgFbuUfCSN3OsHI20G283VTT5fUL1NzIAO4Vota3Rz8Wtp85oU+A7kyTiGZHNLm4DO2XAv8fCLlD+CrdJnBqxv6hX/dz0wlRJSUZx/ke0VIdaX0tJ6yFF+No50UA4dyjygkT</vt:lpwstr>
  </property>
  <property fmtid="{D5CDD505-2E9C-101B-9397-08002B2CF9AE}" pid="62" name="x1ye=62">
    <vt:lpwstr>ZsXU6BNn8a6DZv8bLm+2IYg+O2pbjia+NGf352jAifD//7D5snLLZMPQAA</vt:lpwstr>
  </property>
  <property fmtid="{D5CDD505-2E9C-101B-9397-08002B2CF9AE}" pid="63" name="x1ye=7">
    <vt:lpwstr>kLCe04klsZmDJJ6uPrhxjUMsk6XrSEDB10SEOG1VG/UZUSCo6zh3fRjyR8Kd3G3WH1qpzaN/T2bwm7P6zF+exlFOKfjcs63QlQqmkD8C1X0NjIwhULdUkeI+Hn+EjG2UTxZo5SuixtxvhrnnTpKmR4qabAuFp1MoTMKQwRcDLa1YxXNln2IJ/lHjGKUysLDatH17weYeLrKI8q5Cl4J5qzDbDZLf8XYyAlh/ZiBZC7K1f8eHF5SroO0VPANnJ/z</vt:lpwstr>
  </property>
  <property fmtid="{D5CDD505-2E9C-101B-9397-08002B2CF9AE}" pid="64" name="x1ye=8">
    <vt:lpwstr>fkC7EIF7mzp84LhL8vfF/OxOTNtAdfRxTok0leAJO34SXe7x+nkNXbjz+Otj4d1F9dKrngHKpQ3IiUfU8aKZbWLdfpQFDY3Y03ShSAZO4VomAW9WQIBOpXwCr4PXKj6hdYf/akyi9l95Nbdv9x8fiJxq0qj4rK9IoeJCMG7+FqQqOnS+Aq/ZaOMNVinSm8tyRaiPWvUx41chkXoRbnUJu8kLQW2kixG/ILkU2yhyGU7rylc7By+fNp64zDYnDHM</vt:lpwstr>
  </property>
  <property fmtid="{D5CDD505-2E9C-101B-9397-08002B2CF9AE}" pid="65" name="x1ye=9">
    <vt:lpwstr>bmR0GPH9d/usDZiahqQVfIyc4mu7TBqjQ+ZJj16ymJxUFUKPeL9am9hO/nf64RH36HSLHYnX+OMFP/b+MudGjdMoX/zpE1LwbmqSGUC8JdC8Op5TQC9hLqvf7jzbeSz5b2fWKVTFd9j3sFf87qvQGq6xLycR+RkxMS0W4UGgrfSFqMNH3Fm3hb8dt+rcWDO6+Lmcp7zV/2ZNhoseNYb0M2C7TNgXjpLRyxLiMJc3ganVo/U6jh6b41Gg1mBxAki</vt:lpwstr>
  </property>
</Properties>
</file>